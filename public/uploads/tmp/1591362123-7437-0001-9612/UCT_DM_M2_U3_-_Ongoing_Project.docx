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A5BB" w14:textId="16410F39" w:rsidR="006D6A52" w:rsidRPr="006D6A52" w:rsidRDefault="006D6A52" w:rsidP="008C5BC9">
      <w:pPr>
        <w:pStyle w:val="Heading1"/>
        <w:spacing w:before="3840"/>
      </w:pPr>
      <w:r w:rsidRPr="006D6A52">
        <w:t xml:space="preserve">MODULE </w:t>
      </w:r>
      <w:r w:rsidR="00AA0535">
        <w:t>2</w:t>
      </w:r>
      <w:r w:rsidRPr="006D6A52">
        <w:t xml:space="preserve"> UNIT </w:t>
      </w:r>
      <w:r w:rsidR="00AA0535">
        <w:t>3</w:t>
      </w:r>
    </w:p>
    <w:p w14:paraId="59E7CDD9" w14:textId="3BD3D926" w:rsidR="006D6A52" w:rsidRPr="006D6A52" w:rsidRDefault="00AA0535" w:rsidP="006D6A52">
      <w:pPr>
        <w:pStyle w:val="Heading2"/>
      </w:pPr>
      <w:r>
        <w:t>Ongoing project (Part 1)</w:t>
      </w:r>
    </w:p>
    <w:p w14:paraId="480A1DCC" w14:textId="401DA511" w:rsidR="008C6A64" w:rsidRDefault="008C6A64">
      <w:r>
        <w:br w:type="page"/>
      </w:r>
    </w:p>
    <w:p w14:paraId="3D4DFC27" w14:textId="47F7A475" w:rsidR="00AA0535" w:rsidRPr="00597474" w:rsidRDefault="00AA0535" w:rsidP="00597474">
      <w:pPr>
        <w:pStyle w:val="Textbox"/>
        <w:rPr>
          <w:lang w:val="en-US"/>
        </w:rPr>
      </w:pPr>
      <w:bookmarkStart w:id="0" w:name="_Toc492976545"/>
      <w:bookmarkStart w:id="1" w:name="_Toc507403248"/>
      <w:bookmarkStart w:id="2" w:name="_Toc509501580"/>
      <w:r>
        <w:lastRenderedPageBreak/>
        <w:t>Learning outcome:</w:t>
      </w:r>
    </w:p>
    <w:p w14:paraId="73CF46C5" w14:textId="77777777" w:rsidR="00AA0535" w:rsidRDefault="00AA0535" w:rsidP="00597474">
      <w:pPr>
        <w:pStyle w:val="Textbox"/>
      </w:pPr>
      <w:r>
        <w:t>LO7:</w:t>
      </w:r>
      <w:r w:rsidRPr="00546F62">
        <w:rPr>
          <w:b w:val="0"/>
          <w:bCs/>
        </w:rPr>
        <w:t xml:space="preserve"> Create a WordPress website by following a step-by-step process.</w:t>
      </w:r>
    </w:p>
    <w:p w14:paraId="71DAF544" w14:textId="01C3A90E" w:rsidR="00AA0535" w:rsidRPr="00AA0535" w:rsidRDefault="00AA0535" w:rsidP="00AA0535">
      <w:pPr>
        <w:pStyle w:val="Heading1"/>
        <w:keepNext/>
        <w:keepLines/>
        <w:tabs>
          <w:tab w:val="left" w:pos="5820"/>
        </w:tabs>
        <w:suppressAutoHyphens/>
        <w:spacing w:before="480" w:after="240"/>
        <w:ind w:left="0"/>
        <w:rPr>
          <w:color w:val="002060"/>
          <w:sz w:val="36"/>
          <w:szCs w:val="36"/>
        </w:rPr>
      </w:pPr>
      <w:r w:rsidRPr="00AA0535">
        <w:rPr>
          <w:color w:val="002060"/>
          <w:sz w:val="36"/>
          <w:szCs w:val="36"/>
        </w:rPr>
        <w:t>Name:</w:t>
      </w:r>
      <w:r w:rsidRPr="00AA0535">
        <w:rPr>
          <w:color w:val="002060"/>
          <w:sz w:val="36"/>
          <w:szCs w:val="36"/>
        </w:rPr>
        <w:tab/>
      </w:r>
    </w:p>
    <w:bookmarkEnd w:id="0"/>
    <w:bookmarkEnd w:id="1"/>
    <w:bookmarkEnd w:id="2"/>
    <w:p w14:paraId="11BB9DDF" w14:textId="3AAC12B1" w:rsidR="00EA1EF1" w:rsidRPr="00EA1EF1" w:rsidRDefault="00AA0535" w:rsidP="00EA1EF1">
      <w:pPr>
        <w:pStyle w:val="Heading4"/>
      </w:pPr>
      <w:r>
        <w:t>1. Instructions and guidelines (read carefully)</w:t>
      </w:r>
    </w:p>
    <w:p w14:paraId="65A429BC" w14:textId="58C98978" w:rsidR="00EA1EF1" w:rsidRDefault="00AA0535" w:rsidP="00EA1EF1">
      <w:pPr>
        <w:pStyle w:val="Heading5"/>
      </w:pPr>
      <w:r>
        <w:t>Instructions</w:t>
      </w:r>
    </w:p>
    <w:p w14:paraId="21CE7638" w14:textId="11366660" w:rsidR="00AA0535" w:rsidRDefault="00AA0535" w:rsidP="00AA0535">
      <w:pPr>
        <w:ind w:left="426" w:hanging="426"/>
      </w:pPr>
      <w:r>
        <w:t xml:space="preserve">1.     Insert your name and surname in the space provided above, as well as in the </w:t>
      </w:r>
      <w:r>
        <w:rPr>
          <w:b/>
        </w:rPr>
        <w:t>file name.</w:t>
      </w:r>
      <w:r>
        <w:t xml:space="preserve"> Save the file as: </w:t>
      </w:r>
      <w:r>
        <w:rPr>
          <w:b/>
        </w:rPr>
        <w:t>First name Surname Ongoing project (Part 1)</w:t>
      </w:r>
      <w:r>
        <w:t xml:space="preserve"> – </w:t>
      </w:r>
      <w:r>
        <w:rPr>
          <w:b/>
          <w:color w:val="002060"/>
        </w:rPr>
        <w:t>e.g. Lilly Smith Ongoing project (Part 1).</w:t>
      </w:r>
      <w:r>
        <w:t xml:space="preserve"> (</w:t>
      </w:r>
      <w:r>
        <w:rPr>
          <w:b/>
        </w:rPr>
        <w:t>NB:</w:t>
      </w:r>
      <w:r>
        <w:t xml:space="preserve"> </w:t>
      </w:r>
      <w:r>
        <w:rPr>
          <w:i/>
        </w:rPr>
        <w:t>Please ensure that you use the name that appears in your student profile on the Online Campus.)</w:t>
      </w:r>
    </w:p>
    <w:p w14:paraId="089A04A9" w14:textId="77777777" w:rsidR="00AA0535" w:rsidRDefault="00AA0535" w:rsidP="00AA0535">
      <w:pPr>
        <w:ind w:left="426" w:hanging="426"/>
      </w:pPr>
      <w:r>
        <w:t>2.</w:t>
      </w:r>
      <w:r>
        <w:tab/>
        <w:t xml:space="preserve">Complete all questions in this assignment on the WordPress website. There is an instruction in this document that says, “Start writing here.” You will also be required to add screenshots of your WordPress website to this document. </w:t>
      </w:r>
    </w:p>
    <w:p w14:paraId="17B1715B" w14:textId="77777777" w:rsidR="00AA0535" w:rsidRDefault="00AA0535" w:rsidP="00AA0535">
      <w:pPr>
        <w:ind w:left="426" w:hanging="426"/>
      </w:pPr>
      <w:r>
        <w:t>3.</w:t>
      </w:r>
      <w:r>
        <w:tab/>
        <w:t xml:space="preserve">Submit your assignment in </w:t>
      </w:r>
      <w:r>
        <w:rPr>
          <w:b/>
        </w:rPr>
        <w:t>Microsoft Word only</w:t>
      </w:r>
      <w:r>
        <w:t xml:space="preserve">. No other file types will be accepted. </w:t>
      </w:r>
    </w:p>
    <w:p w14:paraId="0D567F1D" w14:textId="77777777" w:rsidR="00AA0535" w:rsidRDefault="00AA0535" w:rsidP="00AA0535">
      <w:pPr>
        <w:ind w:left="426" w:hanging="426"/>
      </w:pPr>
      <w:r>
        <w:t>4.</w:t>
      </w:r>
      <w:r>
        <w:tab/>
        <w:t xml:space="preserve">Do </w:t>
      </w:r>
      <w:r>
        <w:rPr>
          <w:b/>
        </w:rPr>
        <w:t>not delete the plagiarism declaration</w:t>
      </w:r>
      <w:r>
        <w:t xml:space="preserve"> or the </w:t>
      </w:r>
      <w:r>
        <w:rPr>
          <w:b/>
        </w:rPr>
        <w:t>assignment instructions and guidelines</w:t>
      </w:r>
      <w:r>
        <w:t xml:space="preserve">. They must remain on your assignment when you submit. </w:t>
      </w:r>
    </w:p>
    <w:p w14:paraId="4A5720D9" w14:textId="77777777" w:rsidR="00AA0535" w:rsidRDefault="00AA0535" w:rsidP="00AA0535">
      <w:r>
        <w:rPr>
          <w:b/>
          <w:color w:val="002060"/>
        </w:rPr>
        <w:t>PLEASE NOTE:</w:t>
      </w:r>
      <w:r>
        <w:t xml:space="preserve"> </w:t>
      </w:r>
      <w:r>
        <w:rPr>
          <w:b/>
        </w:rPr>
        <w:t>Plagiarism cases will be penalised according to the Head Tutor and GetSmarter's discretion.</w:t>
      </w:r>
    </w:p>
    <w:p w14:paraId="0B941035" w14:textId="77777777" w:rsidR="00AA0535" w:rsidRDefault="00AA0535" w:rsidP="00597474">
      <w:pPr>
        <w:pStyle w:val="Textbox"/>
      </w:pPr>
      <w:r>
        <w:t xml:space="preserve">IMPORTANT NOTICE: </w:t>
      </w:r>
      <w:r w:rsidRPr="00597474">
        <w:rPr>
          <w:b w:val="0"/>
          <w:bCs/>
        </w:rPr>
        <w:t>Please ensure that you have checked the Online Campus for the due date for this assignment.</w:t>
      </w:r>
      <w:r>
        <w:t xml:space="preserve"> </w:t>
      </w:r>
    </w:p>
    <w:p w14:paraId="4064806D" w14:textId="67EBFC4D" w:rsidR="00AA0535" w:rsidRPr="00EA1EF1" w:rsidRDefault="00AA0535" w:rsidP="00AA0535">
      <w:pPr>
        <w:pStyle w:val="Heading5"/>
      </w:pPr>
      <w:r>
        <w:t>Guidelines</w:t>
      </w:r>
    </w:p>
    <w:p w14:paraId="5ABD4856" w14:textId="77777777" w:rsidR="00AA0535" w:rsidRDefault="00AA0535" w:rsidP="00AA0535">
      <w:pPr>
        <w:ind w:left="426" w:hanging="426"/>
      </w:pPr>
      <w:r>
        <w:t>1.</w:t>
      </w:r>
      <w:r>
        <w:tab/>
        <w:t xml:space="preserve">There are seven pages and five questions in this assignment.  </w:t>
      </w:r>
    </w:p>
    <w:tbl>
      <w:tblPr>
        <w:tblW w:w="0" w:type="auto"/>
        <w:tblInd w:w="108" w:type="dxa"/>
        <w:tblLayout w:type="fixed"/>
        <w:tblLook w:val="04A0" w:firstRow="1" w:lastRow="0" w:firstColumn="1" w:lastColumn="0" w:noHBand="0" w:noVBand="1"/>
      </w:tblPr>
      <w:tblGrid>
        <w:gridCol w:w="8232"/>
      </w:tblGrid>
      <w:tr w:rsidR="00AA0535" w14:paraId="7A234976" w14:textId="77777777" w:rsidTr="00AA0535">
        <w:tc>
          <w:tcPr>
            <w:tcW w:w="8232" w:type="dxa"/>
            <w:tcBorders>
              <w:top w:val="single" w:sz="4" w:space="0" w:color="000000"/>
              <w:left w:val="single" w:sz="4" w:space="0" w:color="000000"/>
              <w:bottom w:val="single" w:sz="4" w:space="0" w:color="000000"/>
              <w:right w:val="single" w:sz="4" w:space="0" w:color="000000"/>
            </w:tcBorders>
            <w:shd w:val="clear" w:color="auto" w:fill="A6A6A6"/>
            <w:hideMark/>
          </w:tcPr>
          <w:p w14:paraId="2A8CE469" w14:textId="77777777" w:rsidR="00AA0535" w:rsidRDefault="00AA0535">
            <w:pPr>
              <w:tabs>
                <w:tab w:val="left" w:pos="1312"/>
                <w:tab w:val="center" w:pos="4003"/>
              </w:tabs>
              <w:spacing w:before="120" w:after="120"/>
              <w:jc w:val="left"/>
            </w:pPr>
            <w:r>
              <w:rPr>
                <w:b/>
              </w:rPr>
              <w:tab/>
            </w:r>
            <w:r>
              <w:rPr>
                <w:b/>
              </w:rPr>
              <w:tab/>
              <w:t>Plagiarism declaration:</w:t>
            </w:r>
          </w:p>
        </w:tc>
      </w:tr>
      <w:tr w:rsidR="00AA0535" w14:paraId="39EA75B9" w14:textId="77777777" w:rsidTr="00AA0535">
        <w:tc>
          <w:tcPr>
            <w:tcW w:w="8232" w:type="dxa"/>
            <w:tcBorders>
              <w:top w:val="single" w:sz="4" w:space="0" w:color="000000"/>
              <w:left w:val="single" w:sz="4" w:space="0" w:color="000000"/>
              <w:bottom w:val="single" w:sz="4" w:space="0" w:color="000000"/>
              <w:right w:val="single" w:sz="4" w:space="0" w:color="000000"/>
            </w:tcBorders>
            <w:hideMark/>
          </w:tcPr>
          <w:p w14:paraId="36C63259" w14:textId="77777777" w:rsidR="00AA0535" w:rsidRDefault="00AA0535">
            <w:pPr>
              <w:spacing w:before="120" w:after="120"/>
            </w:pPr>
            <w:r>
              <w:rPr>
                <w:b/>
              </w:rPr>
              <w:t>1. I know that plagiarism is wrong. Plagiarism is to use another’s work and pretend that it is one’s own.</w:t>
            </w:r>
          </w:p>
          <w:p w14:paraId="6C864B2F" w14:textId="77777777" w:rsidR="00AA0535" w:rsidRDefault="00AA0535">
            <w:pPr>
              <w:spacing w:after="120"/>
            </w:pPr>
            <w:r>
              <w:rPr>
                <w:b/>
              </w:rPr>
              <w:t>2. This assignment is my own work.</w:t>
            </w:r>
          </w:p>
          <w:p w14:paraId="76FF3585" w14:textId="77777777" w:rsidR="00AA0535" w:rsidRDefault="00AA0535">
            <w:pPr>
              <w:spacing w:after="120"/>
            </w:pPr>
            <w:r>
              <w:rPr>
                <w:b/>
              </w:rPr>
              <w:t>3. I have not allowed, and will not allow, anyone to copy my work with the intention of passing it off as his or her own work.</w:t>
            </w:r>
          </w:p>
          <w:p w14:paraId="37B51B70" w14:textId="77777777" w:rsidR="00AA0535" w:rsidRDefault="00AA0535">
            <w:pPr>
              <w:spacing w:after="120"/>
            </w:pPr>
            <w:r>
              <w:rPr>
                <w:b/>
              </w:rPr>
              <w:lastRenderedPageBreak/>
              <w:t>4. I acknowledge that copying someone else’s assignment (or part of it) is wrong, and declare that my assignments are my own work.</w:t>
            </w:r>
          </w:p>
        </w:tc>
      </w:tr>
    </w:tbl>
    <w:p w14:paraId="46ABA991" w14:textId="5CFFC070" w:rsidR="00AA0535" w:rsidRDefault="00AA0535" w:rsidP="00E849E3">
      <w:pPr>
        <w:spacing w:after="0"/>
        <w:rPr>
          <w:lang w:val="en-ZA" w:eastAsia="x-none"/>
        </w:rPr>
      </w:pPr>
    </w:p>
    <w:p w14:paraId="67A8B547" w14:textId="61C9D5C7" w:rsidR="00E849E3" w:rsidRPr="00E849E3" w:rsidRDefault="00E849E3" w:rsidP="00E849E3">
      <w:pPr>
        <w:pStyle w:val="Heading4"/>
      </w:pPr>
      <w:r>
        <w:t>2. Mark allocation</w:t>
      </w:r>
    </w:p>
    <w:p w14:paraId="2B6F81D7" w14:textId="270422B2" w:rsidR="00E849E3" w:rsidRDefault="00E849E3" w:rsidP="00E849E3">
      <w:r>
        <w:t xml:space="preserve">Each question receives a mark allocation. However, you will only receive a final percentage mark and will not be given individual marks for each question. The mark </w:t>
      </w:r>
      <w:r w:rsidR="00FD41D5">
        <w:t xml:space="preserve">weighting </w:t>
      </w:r>
      <w:r>
        <w:t xml:space="preserve">is there to </w:t>
      </w:r>
      <w:r w:rsidR="00FD41D5">
        <w:t>guide you when determining the</w:t>
      </w:r>
      <w:r>
        <w:t xml:space="preserve"> length</w:t>
      </w:r>
      <w:r w:rsidR="00FD41D5">
        <w:t xml:space="preserve"> and significance</w:t>
      </w:r>
      <w:r>
        <w:t xml:space="preserve"> of each question.</w:t>
      </w:r>
    </w:p>
    <w:p w14:paraId="6FD4EC9E" w14:textId="64B3DF9A" w:rsidR="00E849E3" w:rsidRDefault="00E849E3" w:rsidP="00E849E3">
      <w:r>
        <w:t>Question 1: Identify the benefits of an online presence</w:t>
      </w:r>
      <w:r>
        <w:tab/>
      </w:r>
      <w:r>
        <w:tab/>
      </w:r>
      <w:r>
        <w:tab/>
      </w:r>
      <w:r>
        <w:tab/>
        <w:t>1</w:t>
      </w:r>
      <w:r w:rsidR="00FD41D5">
        <w:t>6%</w:t>
      </w:r>
    </w:p>
    <w:p w14:paraId="56866F98" w14:textId="63960816" w:rsidR="00E849E3" w:rsidRDefault="00E849E3" w:rsidP="00E849E3">
      <w:r>
        <w:t>Question 2: Explain the role of a home page</w:t>
      </w:r>
      <w:r>
        <w:tab/>
      </w:r>
      <w:r>
        <w:tab/>
      </w:r>
      <w:r>
        <w:tab/>
      </w:r>
      <w:r>
        <w:tab/>
      </w:r>
      <w:r>
        <w:tab/>
        <w:t>1</w:t>
      </w:r>
      <w:r w:rsidR="00FD41D5">
        <w:t>6%</w:t>
      </w:r>
    </w:p>
    <w:p w14:paraId="7E740058" w14:textId="0DC11879" w:rsidR="00E849E3" w:rsidRDefault="00E849E3" w:rsidP="00E849E3">
      <w:r>
        <w:t>Question 3: Outline the importance of calls-to action</w:t>
      </w:r>
      <w:r>
        <w:tab/>
      </w:r>
      <w:r>
        <w:tab/>
      </w:r>
      <w:r>
        <w:tab/>
      </w:r>
      <w:r>
        <w:tab/>
        <w:t>1</w:t>
      </w:r>
      <w:r w:rsidR="00FD41D5">
        <w:t>6%</w:t>
      </w:r>
    </w:p>
    <w:p w14:paraId="433E1FE9" w14:textId="43D4A3B0" w:rsidR="00E849E3" w:rsidRDefault="00E849E3" w:rsidP="00E849E3">
      <w:r>
        <w:t>Question 4: Create a free WordPress account</w:t>
      </w:r>
      <w:r>
        <w:tab/>
      </w:r>
      <w:r>
        <w:tab/>
      </w:r>
      <w:r>
        <w:tab/>
      </w:r>
      <w:r>
        <w:tab/>
      </w:r>
      <w:r>
        <w:tab/>
        <w:t xml:space="preserve"> </w:t>
      </w:r>
      <w:r w:rsidR="00FD41D5">
        <w:t>7%</w:t>
      </w:r>
    </w:p>
    <w:p w14:paraId="415B15DF" w14:textId="4F986696" w:rsidR="00E849E3" w:rsidRDefault="00E849E3" w:rsidP="00E849E3">
      <w:r>
        <w:t>Question 5: Add content to your WordPress website</w:t>
      </w:r>
      <w:r>
        <w:tab/>
      </w:r>
      <w:r>
        <w:tab/>
      </w:r>
      <w:r>
        <w:tab/>
      </w:r>
      <w:r>
        <w:tab/>
        <w:t>4</w:t>
      </w:r>
      <w:r w:rsidR="00FD41D5">
        <w:t>5%</w:t>
      </w:r>
    </w:p>
    <w:p w14:paraId="5E62D8E3" w14:textId="383CF5F6" w:rsidR="00E849E3" w:rsidRDefault="00E849E3" w:rsidP="00E849E3">
      <w:r>
        <w:rPr>
          <w:b/>
        </w:rPr>
        <w:t>TOTAL</w:t>
      </w:r>
      <w:r>
        <w:rPr>
          <w:b/>
        </w:rPr>
        <w:tab/>
      </w:r>
      <w:r>
        <w:rPr>
          <w:b/>
        </w:rPr>
        <w:tab/>
      </w:r>
      <w:r>
        <w:rPr>
          <w:b/>
        </w:rPr>
        <w:tab/>
      </w:r>
      <w:r>
        <w:rPr>
          <w:b/>
        </w:rPr>
        <w:tab/>
      </w:r>
      <w:r>
        <w:rPr>
          <w:b/>
        </w:rPr>
        <w:tab/>
      </w:r>
      <w:r>
        <w:rPr>
          <w:b/>
        </w:rPr>
        <w:tab/>
      </w:r>
      <w:r>
        <w:rPr>
          <w:b/>
        </w:rPr>
        <w:tab/>
      </w:r>
      <w:r>
        <w:rPr>
          <w:b/>
        </w:rPr>
        <w:tab/>
      </w:r>
      <w:r>
        <w:rPr>
          <w:b/>
        </w:rPr>
        <w:tab/>
      </w:r>
      <w:r>
        <w:rPr>
          <w:b/>
        </w:rPr>
        <w:tab/>
      </w:r>
      <w:r w:rsidR="00FD41D5">
        <w:rPr>
          <w:b/>
        </w:rPr>
        <w:t>100%</w:t>
      </w:r>
    </w:p>
    <w:p w14:paraId="06C7A104" w14:textId="59114899" w:rsidR="00E849E3" w:rsidRPr="00E849E3" w:rsidRDefault="00E849E3" w:rsidP="00E849E3">
      <w:pPr>
        <w:pStyle w:val="Heading4"/>
      </w:pPr>
      <w:r>
        <w:t>3. Assignment questions</w:t>
      </w:r>
    </w:p>
    <w:p w14:paraId="29D78BA8" w14:textId="5AF7A629" w:rsidR="00E849E3" w:rsidRDefault="00E849E3" w:rsidP="00E849E3">
      <w:pPr>
        <w:pStyle w:val="Heading5"/>
      </w:pPr>
      <w:r>
        <w:t>Assignment instructions</w:t>
      </w:r>
    </w:p>
    <w:p w14:paraId="48CED3CC" w14:textId="4E6AF930" w:rsidR="00E849E3" w:rsidRDefault="00E849E3" w:rsidP="00E849E3">
      <w:r>
        <w:t xml:space="preserve">You will be creating and using a free WordPress website for Questions 4 and 5 of this assignment, and for most of the assignments following on from this one. Your website will be based on the fictitious restaurant </w:t>
      </w:r>
      <w:r w:rsidR="00F06330">
        <w:t>Young Café</w:t>
      </w:r>
      <w:r>
        <w:t xml:space="preserve"> in the case study below.</w:t>
      </w:r>
    </w:p>
    <w:p w14:paraId="41A008FC" w14:textId="77777777" w:rsidR="00E849E3" w:rsidRDefault="00E849E3" w:rsidP="00E849E3">
      <w:r>
        <w:t>Please complete Questions 1 to 3 first before moving on to Questions 4 and 5.</w:t>
      </w:r>
    </w:p>
    <w:p w14:paraId="2238D136" w14:textId="51470C19" w:rsidR="00E849E3" w:rsidRDefault="00E849E3" w:rsidP="00597474">
      <w:pPr>
        <w:pStyle w:val="Textbox"/>
      </w:pPr>
      <w:r>
        <w:t>Case study:</w:t>
      </w:r>
    </w:p>
    <w:p w14:paraId="78BEC760" w14:textId="40CFCD71" w:rsidR="00E849E3" w:rsidRPr="00597474" w:rsidRDefault="00F06330" w:rsidP="00597474">
      <w:pPr>
        <w:pStyle w:val="Textbox"/>
        <w:rPr>
          <w:b w:val="0"/>
          <w:bCs/>
        </w:rPr>
      </w:pPr>
      <w:r w:rsidRPr="00597474">
        <w:rPr>
          <w:b w:val="0"/>
          <w:bCs/>
        </w:rPr>
        <w:t>Young Café</w:t>
      </w:r>
      <w:r w:rsidR="00E849E3" w:rsidRPr="00597474">
        <w:rPr>
          <w:b w:val="0"/>
          <w:bCs/>
        </w:rPr>
        <w:t xml:space="preserve"> is a new restaurant that is going to open on the beach front in Mouille Point, Cape Town, in </w:t>
      </w:r>
      <w:r w:rsidR="00546F62">
        <w:rPr>
          <w:b w:val="0"/>
          <w:bCs/>
        </w:rPr>
        <w:t>April</w:t>
      </w:r>
      <w:r w:rsidR="00E849E3" w:rsidRPr="00597474">
        <w:rPr>
          <w:b w:val="0"/>
          <w:bCs/>
        </w:rPr>
        <w:t xml:space="preserve"> 20</w:t>
      </w:r>
      <w:r w:rsidR="00597474">
        <w:rPr>
          <w:b w:val="0"/>
          <w:bCs/>
        </w:rPr>
        <w:t>20</w:t>
      </w:r>
      <w:r w:rsidR="00E849E3" w:rsidRPr="00597474">
        <w:rPr>
          <w:b w:val="0"/>
          <w:bCs/>
        </w:rPr>
        <w:t xml:space="preserve">. The restaurant needs a new website that </w:t>
      </w:r>
      <w:r w:rsidR="000351B9" w:rsidRPr="00597474">
        <w:rPr>
          <w:b w:val="0"/>
          <w:bCs/>
        </w:rPr>
        <w:t>must</w:t>
      </w:r>
      <w:r w:rsidR="00E849E3" w:rsidRPr="00597474">
        <w:rPr>
          <w:b w:val="0"/>
          <w:bCs/>
        </w:rPr>
        <w:t xml:space="preserve"> be live by the time guests are invited for the restaurant’s launch event at the end of </w:t>
      </w:r>
      <w:r w:rsidR="00546F62">
        <w:rPr>
          <w:b w:val="0"/>
          <w:bCs/>
        </w:rPr>
        <w:t>March</w:t>
      </w:r>
      <w:bookmarkStart w:id="3" w:name="_GoBack"/>
      <w:bookmarkEnd w:id="3"/>
      <w:r w:rsidR="00E849E3" w:rsidRPr="00597474">
        <w:rPr>
          <w:b w:val="0"/>
          <w:bCs/>
        </w:rPr>
        <w:t xml:space="preserve"> 20</w:t>
      </w:r>
      <w:r w:rsidR="00597474">
        <w:rPr>
          <w:b w:val="0"/>
          <w:bCs/>
        </w:rPr>
        <w:t>20</w:t>
      </w:r>
      <w:r w:rsidR="00E849E3" w:rsidRPr="00597474">
        <w:rPr>
          <w:b w:val="0"/>
          <w:bCs/>
        </w:rPr>
        <w:t xml:space="preserve">. </w:t>
      </w:r>
    </w:p>
    <w:p w14:paraId="49F3A802" w14:textId="77777777" w:rsidR="00E849E3" w:rsidRDefault="00E849E3" w:rsidP="00E849E3"/>
    <w:p w14:paraId="23813191" w14:textId="77777777" w:rsidR="00E849E3" w:rsidRDefault="00E849E3" w:rsidP="00597474">
      <w:pPr>
        <w:pStyle w:val="Textbox"/>
      </w:pPr>
      <w:r w:rsidRPr="00A60A59">
        <w:t xml:space="preserve">Important notice: </w:t>
      </w:r>
      <w:r w:rsidRPr="00597474">
        <w:rPr>
          <w:b w:val="0"/>
          <w:bCs/>
        </w:rPr>
        <w:t>Make sure that you have watched the video in this unit before starting this assignment. It is recommended that you also read the course notes before attempting this assignment.</w:t>
      </w:r>
      <w:r>
        <w:t xml:space="preserve"> </w:t>
      </w:r>
    </w:p>
    <w:p w14:paraId="2E573D2D" w14:textId="77777777" w:rsidR="00E849E3" w:rsidRDefault="00E849E3" w:rsidP="00E849E3"/>
    <w:p w14:paraId="61AF0180" w14:textId="74525A91" w:rsidR="00E849E3" w:rsidRDefault="00E849E3" w:rsidP="00E849E3">
      <w:pPr>
        <w:pStyle w:val="Heading5"/>
      </w:pPr>
      <w:r>
        <w:lastRenderedPageBreak/>
        <w:t xml:space="preserve">Question 1 </w:t>
      </w:r>
    </w:p>
    <w:p w14:paraId="69FAF61A" w14:textId="3DA65D1F" w:rsidR="00E849E3" w:rsidRDefault="00F06330" w:rsidP="00E849E3">
      <w:r>
        <w:t>Young Café</w:t>
      </w:r>
      <w:r w:rsidR="00E849E3">
        <w:t xml:space="preserve">’s marketing strategy needs to set them apart from their competitors. </w:t>
      </w:r>
      <w:r>
        <w:t>Young Café</w:t>
      </w:r>
      <w:r w:rsidR="00E849E3">
        <w:t xml:space="preserve"> currently has no online presence. Imagine that you have to meet with Kelly Lewis and you are planning your presentation. Suggest </w:t>
      </w:r>
      <w:r w:rsidR="00E849E3">
        <w:rPr>
          <w:b/>
        </w:rPr>
        <w:t>five</w:t>
      </w:r>
      <w:r w:rsidR="00E849E3">
        <w:t xml:space="preserve"> of the most relevant reasons why it is important for </w:t>
      </w:r>
      <w:r>
        <w:t>Young Café</w:t>
      </w:r>
      <w:r w:rsidR="00E849E3">
        <w:t xml:space="preserve"> to have an online presence and how the restaurant would benefit from it. Keep in mind that you </w:t>
      </w:r>
      <w:proofErr w:type="gramStart"/>
      <w:r w:rsidR="00E849E3">
        <w:t>have to</w:t>
      </w:r>
      <w:proofErr w:type="gramEnd"/>
      <w:r w:rsidR="00E849E3">
        <w:t xml:space="preserve"> motivate each reason</w:t>
      </w:r>
      <w:r w:rsidR="000351B9">
        <w:t>, using</w:t>
      </w:r>
      <w:r w:rsidR="00E849E3">
        <w:t xml:space="preserve"> statistics and facts from the course notes to back up your answer.</w:t>
      </w:r>
    </w:p>
    <w:p w14:paraId="5BC04632" w14:textId="324F4C73" w:rsidR="00E849E3" w:rsidRDefault="00E849E3" w:rsidP="00597474">
      <w:pPr>
        <w:pStyle w:val="Textbox"/>
      </w:pPr>
      <w:r>
        <w:t xml:space="preserve">Note: </w:t>
      </w:r>
      <w:r w:rsidRPr="00597474">
        <w:rPr>
          <w:b w:val="0"/>
          <w:bCs/>
        </w:rPr>
        <w:t xml:space="preserve">Keep each point short and use plain language. Try not to repeat yourself. You are welcome to look at the course notes, but </w:t>
      </w:r>
      <w:r w:rsidR="000351B9" w:rsidRPr="00597474">
        <w:rPr>
          <w:b w:val="0"/>
          <w:bCs/>
        </w:rPr>
        <w:t>your response should be</w:t>
      </w:r>
      <w:r w:rsidRPr="00597474">
        <w:rPr>
          <w:b w:val="0"/>
          <w:bCs/>
        </w:rPr>
        <w:t xml:space="preserve"> in your own words. </w:t>
      </w:r>
    </w:p>
    <w:p w14:paraId="7A51C494" w14:textId="77777777" w:rsidR="00E849E3" w:rsidRDefault="00E849E3" w:rsidP="00E849E3">
      <w:pPr>
        <w:spacing w:after="120"/>
      </w:pPr>
    </w:p>
    <w:p w14:paraId="2DEF487E" w14:textId="27A958F3" w:rsidR="00E849E3" w:rsidRDefault="00E849E3" w:rsidP="00E849E3">
      <w:pPr>
        <w:rPr>
          <w:lang w:val="en-US"/>
        </w:rPr>
      </w:pPr>
      <w:r>
        <w:t xml:space="preserve">Each point should be a </w:t>
      </w:r>
      <w:r>
        <w:rPr>
          <w:b/>
        </w:rPr>
        <w:t>maximum of 5 lines long (25 lines in total)</w:t>
      </w:r>
      <w:r>
        <w:t xml:space="preserve">. Make sure that what you write is understandable and </w:t>
      </w:r>
      <w:r w:rsidR="000351B9">
        <w:t xml:space="preserve">that you keep </w:t>
      </w:r>
      <w:r>
        <w:t xml:space="preserve">your answers as concise as possible. Motivate your answers so that marks can be allocated accordingly. Do not merely quote stats and numbers; make them applicable to the specific scenario by using relevant examples or tools. Fill in your points next to the numbers below – state your point and then explain it with reference to </w:t>
      </w:r>
      <w:r w:rsidR="00F06330">
        <w:t>Young Café</w:t>
      </w:r>
      <w:r>
        <w:t xml:space="preserve">. </w:t>
      </w:r>
    </w:p>
    <w:p w14:paraId="4FBCE4D0" w14:textId="77777777" w:rsidR="00E849E3" w:rsidRDefault="00E849E3" w:rsidP="00E849E3">
      <w:pPr>
        <w:pStyle w:val="Bulletpoint"/>
        <w:numPr>
          <w:ilvl w:val="0"/>
          <w:numId w:val="3"/>
        </w:numPr>
      </w:pPr>
      <w:r>
        <w:rPr>
          <w:lang w:val="en-ZA"/>
        </w:rPr>
        <w:t>Start writing here:</w:t>
      </w:r>
    </w:p>
    <w:p w14:paraId="1CA2CDA4" w14:textId="77777777" w:rsidR="00E849E3" w:rsidRDefault="00E849E3" w:rsidP="00E849E3">
      <w:pPr>
        <w:pStyle w:val="Bulletpoint"/>
        <w:numPr>
          <w:ilvl w:val="0"/>
          <w:numId w:val="3"/>
        </w:numPr>
      </w:pPr>
      <w:r>
        <w:rPr>
          <w:lang w:val="en-ZA"/>
        </w:rPr>
        <w:t>Start writing here:</w:t>
      </w:r>
    </w:p>
    <w:p w14:paraId="2CB7CA65" w14:textId="77777777" w:rsidR="00E849E3" w:rsidRDefault="00E849E3" w:rsidP="00E849E3">
      <w:pPr>
        <w:pStyle w:val="Bulletpoint"/>
        <w:numPr>
          <w:ilvl w:val="0"/>
          <w:numId w:val="3"/>
        </w:numPr>
      </w:pPr>
      <w:r>
        <w:rPr>
          <w:lang w:val="en-ZA"/>
        </w:rPr>
        <w:t>Start writing here:</w:t>
      </w:r>
    </w:p>
    <w:p w14:paraId="21DC58EA" w14:textId="77777777" w:rsidR="00E849E3" w:rsidRDefault="00E849E3" w:rsidP="00E849E3">
      <w:pPr>
        <w:pStyle w:val="Bulletpoint"/>
        <w:numPr>
          <w:ilvl w:val="0"/>
          <w:numId w:val="3"/>
        </w:numPr>
      </w:pPr>
      <w:r>
        <w:rPr>
          <w:lang w:val="en-ZA"/>
        </w:rPr>
        <w:t>Start writing here:</w:t>
      </w:r>
    </w:p>
    <w:p w14:paraId="4C525E22" w14:textId="2C87C106" w:rsidR="00F62038" w:rsidRPr="00E849E3" w:rsidRDefault="00E849E3" w:rsidP="00E849E3">
      <w:pPr>
        <w:pStyle w:val="Bulletpoint"/>
        <w:numPr>
          <w:ilvl w:val="0"/>
          <w:numId w:val="3"/>
        </w:numPr>
      </w:pPr>
      <w:r>
        <w:rPr>
          <w:lang w:val="en-ZA"/>
        </w:rPr>
        <w:t>Start writing here:</w:t>
      </w:r>
    </w:p>
    <w:p w14:paraId="2FE37CC6" w14:textId="2BD124E4" w:rsidR="00E849E3" w:rsidRDefault="00E849E3" w:rsidP="00E849E3">
      <w:pPr>
        <w:pStyle w:val="Heading5"/>
      </w:pPr>
      <w:r>
        <w:t>Question 2</w:t>
      </w:r>
    </w:p>
    <w:p w14:paraId="132A7D37" w14:textId="26C61FDF" w:rsidR="00E849E3" w:rsidRDefault="00E849E3" w:rsidP="00E849E3">
      <w:pPr>
        <w:pStyle w:val="Bulletpoint"/>
        <w:tabs>
          <w:tab w:val="clear" w:pos="360"/>
        </w:tabs>
        <w:ind w:left="0" w:firstLine="0"/>
      </w:pPr>
      <w:r>
        <w:rPr>
          <w:lang w:val="en-ZA"/>
        </w:rPr>
        <w:t xml:space="preserve">What role will the home page play on </w:t>
      </w:r>
      <w:r w:rsidR="00F06330">
        <w:rPr>
          <w:lang w:val="en-ZA"/>
        </w:rPr>
        <w:t>Young Café</w:t>
      </w:r>
      <w:r>
        <w:rPr>
          <w:lang w:val="en-ZA"/>
        </w:rPr>
        <w:t>’s website and why is it important? (Max. 6 lines)</w:t>
      </w:r>
    </w:p>
    <w:p w14:paraId="60124FAA" w14:textId="77777777" w:rsidR="00E849E3" w:rsidRDefault="00E849E3" w:rsidP="00E849E3">
      <w:pPr>
        <w:pStyle w:val="Bulletpoint"/>
        <w:tabs>
          <w:tab w:val="clear" w:pos="360"/>
        </w:tabs>
        <w:ind w:left="0" w:firstLine="0"/>
      </w:pPr>
      <w:r>
        <w:rPr>
          <w:lang w:val="en-ZA"/>
        </w:rPr>
        <w:t>Start writing here:</w:t>
      </w:r>
    </w:p>
    <w:p w14:paraId="385C1615" w14:textId="77777777" w:rsidR="00E849E3" w:rsidRPr="00E849E3" w:rsidRDefault="00E849E3" w:rsidP="00E849E3">
      <w:pPr>
        <w:rPr>
          <w:lang w:val="en-ZA" w:eastAsia="x-none"/>
        </w:rPr>
      </w:pPr>
    </w:p>
    <w:p w14:paraId="3F541D1F" w14:textId="36421113" w:rsidR="00E849E3" w:rsidRDefault="00E849E3" w:rsidP="00E849E3">
      <w:pPr>
        <w:pStyle w:val="Heading5"/>
      </w:pPr>
      <w:r>
        <w:t>Question 3</w:t>
      </w:r>
    </w:p>
    <w:p w14:paraId="02D5FCCE" w14:textId="77777777" w:rsidR="00E849E3" w:rsidRDefault="00E849E3" w:rsidP="00E849E3">
      <w:pPr>
        <w:pStyle w:val="Bulletpoint"/>
        <w:tabs>
          <w:tab w:val="clear" w:pos="360"/>
        </w:tabs>
        <w:ind w:left="0" w:firstLine="0"/>
      </w:pPr>
      <w:r>
        <w:rPr>
          <w:lang w:val="en-ZA"/>
        </w:rPr>
        <w:t>Why is it necessary to include calls-to-action on any website? (Max. 6 lines)</w:t>
      </w:r>
    </w:p>
    <w:p w14:paraId="66501039" w14:textId="77777777" w:rsidR="00E849E3" w:rsidRDefault="00E849E3" w:rsidP="00E849E3">
      <w:pPr>
        <w:pStyle w:val="Bulletpoint"/>
        <w:tabs>
          <w:tab w:val="clear" w:pos="360"/>
        </w:tabs>
        <w:ind w:left="0" w:firstLine="0"/>
      </w:pPr>
      <w:r>
        <w:rPr>
          <w:lang w:val="en-ZA"/>
        </w:rPr>
        <w:t>Start writing here:</w:t>
      </w:r>
    </w:p>
    <w:p w14:paraId="4318F7B4" w14:textId="43FF306A" w:rsidR="00E849E3" w:rsidRDefault="00E849E3" w:rsidP="00E849E3">
      <w:pPr>
        <w:pStyle w:val="Bulletpoint"/>
        <w:tabs>
          <w:tab w:val="clear" w:pos="360"/>
        </w:tabs>
        <w:ind w:left="0" w:firstLine="0"/>
      </w:pPr>
    </w:p>
    <w:p w14:paraId="501A1CB4" w14:textId="15657446" w:rsidR="00E849E3" w:rsidRDefault="00E849E3" w:rsidP="00E849E3">
      <w:pPr>
        <w:pStyle w:val="Heading5"/>
      </w:pPr>
      <w:r>
        <w:lastRenderedPageBreak/>
        <w:t>Question 4</w:t>
      </w:r>
    </w:p>
    <w:p w14:paraId="1364001C" w14:textId="680E4CF1" w:rsidR="00E849E3" w:rsidRDefault="00E849E3" w:rsidP="00E849E3">
      <w:r>
        <w:t xml:space="preserve">Follow the instructions in the WordPress video in this unit as well as the </w:t>
      </w:r>
      <w:r w:rsidR="000351B9">
        <w:t>“</w:t>
      </w:r>
      <w:r>
        <w:t>Getting Started</w:t>
      </w:r>
      <w:r w:rsidR="000351B9">
        <w:t xml:space="preserve">” </w:t>
      </w:r>
      <w:r>
        <w:t xml:space="preserve">resource to create a free WordPress account and set up your basic website. You cannot start Question 5 without first completing Question 4. The “Getting Started” resource is available for download in </w:t>
      </w:r>
      <w:r w:rsidR="000351B9">
        <w:t>Module 2’s</w:t>
      </w:r>
      <w:r>
        <w:t xml:space="preserve"> “Ongoing </w:t>
      </w:r>
      <w:r w:rsidR="000351B9">
        <w:t>p</w:t>
      </w:r>
      <w:r>
        <w:t>roject” section on the Online Campus as Appendix A. Please note that you will be required to use this website for future assignments</w:t>
      </w:r>
      <w:r w:rsidR="000351B9">
        <w:t xml:space="preserve">; this assignment forms the base of your </w:t>
      </w:r>
      <w:r>
        <w:t>ongoing project.</w:t>
      </w:r>
    </w:p>
    <w:p w14:paraId="029C6285" w14:textId="1E498078" w:rsidR="00E849E3" w:rsidRPr="00597474" w:rsidRDefault="00E849E3" w:rsidP="00597474">
      <w:pPr>
        <w:pStyle w:val="Textbox"/>
        <w:rPr>
          <w:lang w:val="en-US"/>
        </w:rPr>
      </w:pPr>
      <w:r>
        <w:t xml:space="preserve">Important note: </w:t>
      </w:r>
    </w:p>
    <w:p w14:paraId="6D36EA9B" w14:textId="2DA7ED5B" w:rsidR="00E849E3" w:rsidRPr="00597474" w:rsidRDefault="00E849E3" w:rsidP="00597474">
      <w:pPr>
        <w:pStyle w:val="Textbox"/>
        <w:rPr>
          <w:b w:val="0"/>
          <w:bCs/>
          <w:lang w:val="en-US"/>
        </w:rPr>
      </w:pPr>
      <w:r w:rsidRPr="00597474">
        <w:rPr>
          <w:b w:val="0"/>
          <w:bCs/>
        </w:rPr>
        <w:t xml:space="preserve">There can only be one unique URL per website, so please use your first name and surname for your website’s URL. For example, www.carlavanstaden.wordpress.com is what Carla’s unique website URL would look like. Try different variations until you find one that is still available. </w:t>
      </w:r>
    </w:p>
    <w:p w14:paraId="6ED33FBB" w14:textId="07AAB5DC" w:rsidR="00E849E3" w:rsidRPr="00597474" w:rsidRDefault="00E849E3" w:rsidP="00597474">
      <w:pPr>
        <w:pStyle w:val="Textbox"/>
        <w:rPr>
          <w:b w:val="0"/>
          <w:bCs/>
        </w:rPr>
      </w:pPr>
      <w:r w:rsidRPr="00597474">
        <w:rPr>
          <w:b w:val="0"/>
          <w:bCs/>
        </w:rPr>
        <w:t>Do not pay for a URL or web hosting – as mentioned above, attempt different variations until you find a URL that is free.</w:t>
      </w:r>
    </w:p>
    <w:p w14:paraId="3940D9DA" w14:textId="77777777" w:rsidR="00E849E3" w:rsidRDefault="00E849E3" w:rsidP="00E849E3"/>
    <w:tbl>
      <w:tblPr>
        <w:tblW w:w="0" w:type="auto"/>
        <w:tblInd w:w="-5" w:type="dxa"/>
        <w:tblLayout w:type="fixed"/>
        <w:tblLook w:val="04A0" w:firstRow="1" w:lastRow="0" w:firstColumn="1" w:lastColumn="0" w:noHBand="0" w:noVBand="1"/>
      </w:tblPr>
      <w:tblGrid>
        <w:gridCol w:w="8526"/>
      </w:tblGrid>
      <w:tr w:rsidR="00E849E3" w14:paraId="75EDEE87" w14:textId="77777777" w:rsidTr="00E849E3">
        <w:tc>
          <w:tcPr>
            <w:tcW w:w="8526" w:type="dxa"/>
            <w:tcBorders>
              <w:top w:val="single" w:sz="4" w:space="0" w:color="000000"/>
              <w:left w:val="single" w:sz="4" w:space="0" w:color="000000"/>
              <w:bottom w:val="single" w:sz="4" w:space="0" w:color="000000"/>
              <w:right w:val="single" w:sz="4" w:space="0" w:color="000000"/>
            </w:tcBorders>
            <w:hideMark/>
          </w:tcPr>
          <w:p w14:paraId="07F24FD9" w14:textId="77777777" w:rsidR="00E849E3" w:rsidRDefault="00E849E3">
            <w:pPr>
              <w:spacing w:before="240"/>
              <w:rPr>
                <w:lang w:val="en-US"/>
              </w:rPr>
            </w:pPr>
            <w:r>
              <w:rPr>
                <w:color w:val="FF0066"/>
              </w:rPr>
              <w:t>Insert your website’s URL here:</w:t>
            </w:r>
          </w:p>
        </w:tc>
      </w:tr>
    </w:tbl>
    <w:p w14:paraId="43E4A1CF" w14:textId="77777777" w:rsidR="00E849E3" w:rsidRDefault="00E849E3" w:rsidP="00E849E3">
      <w:pPr>
        <w:rPr>
          <w:rFonts w:ascii="Calibri" w:eastAsia="Cambria" w:hAnsi="Calibri" w:cs="Calibri"/>
          <w:lang w:eastAsia="zh-CN"/>
        </w:rPr>
      </w:pPr>
    </w:p>
    <w:p w14:paraId="35206A47" w14:textId="77777777" w:rsidR="00E849E3" w:rsidRDefault="00E849E3" w:rsidP="00E849E3">
      <w:pPr>
        <w:rPr>
          <w:lang w:val="en-US"/>
        </w:rPr>
      </w:pPr>
      <w:r>
        <w:t>Make sure that you include the following information while setting up your website:</w:t>
      </w:r>
    </w:p>
    <w:p w14:paraId="3799E4BC" w14:textId="3B0F7983" w:rsidR="00E849E3" w:rsidRDefault="00E849E3" w:rsidP="00E849E3">
      <w:pPr>
        <w:pStyle w:val="Bulletpoint"/>
        <w:numPr>
          <w:ilvl w:val="0"/>
          <w:numId w:val="4"/>
        </w:numPr>
        <w:ind w:left="851" w:hanging="494"/>
      </w:pPr>
      <w:r>
        <w:rPr>
          <w:b/>
          <w:lang w:val="it-IT"/>
        </w:rPr>
        <w:t>Site title</w:t>
      </w:r>
      <w:r>
        <w:rPr>
          <w:lang w:val="it-IT"/>
        </w:rPr>
        <w:t xml:space="preserve">: </w:t>
      </w:r>
      <w:r w:rsidR="00F06330">
        <w:rPr>
          <w:lang w:val="it-IT"/>
        </w:rPr>
        <w:t>Young Café</w:t>
      </w:r>
      <w:r>
        <w:rPr>
          <w:lang w:val="it-IT"/>
        </w:rPr>
        <w:t xml:space="preserve"> Restaurant</w:t>
      </w:r>
      <w:r>
        <w:rPr>
          <w:lang w:val="it-IT"/>
        </w:rPr>
        <w:tab/>
      </w:r>
    </w:p>
    <w:p w14:paraId="25E8C9F4" w14:textId="25A5CD4A" w:rsidR="00E849E3" w:rsidRDefault="00E849E3" w:rsidP="00E849E3">
      <w:pPr>
        <w:pStyle w:val="Bulletpoint"/>
        <w:numPr>
          <w:ilvl w:val="0"/>
          <w:numId w:val="4"/>
        </w:numPr>
        <w:ind w:left="851" w:hanging="494"/>
      </w:pPr>
      <w:r>
        <w:rPr>
          <w:b/>
          <w:lang w:val="en-GB"/>
        </w:rPr>
        <w:t>Tagline</w:t>
      </w:r>
      <w:r>
        <w:rPr>
          <w:lang w:val="en-GB"/>
        </w:rPr>
        <w:t>: Oceanfront restaurant in Cape Town</w:t>
      </w:r>
    </w:p>
    <w:p w14:paraId="495FA270" w14:textId="2F41CF68" w:rsidR="00E849E3" w:rsidRDefault="00E849E3" w:rsidP="00E849E3">
      <w:pPr>
        <w:pStyle w:val="Heading5"/>
      </w:pPr>
      <w:r>
        <w:t>Question 5</w:t>
      </w:r>
    </w:p>
    <w:p w14:paraId="4A3BAB3A" w14:textId="77777777" w:rsidR="00E849E3" w:rsidRDefault="00E849E3" w:rsidP="00E849E3">
      <w:r>
        <w:t xml:space="preserve">Once you have created your free WordPress account, log in to your account. </w:t>
      </w:r>
    </w:p>
    <w:p w14:paraId="6E24B346" w14:textId="643C118B" w:rsidR="00E849E3" w:rsidRDefault="00E849E3" w:rsidP="00E849E3">
      <w:r>
        <w:t xml:space="preserve">Now, populate the website for </w:t>
      </w:r>
      <w:r w:rsidR="00F06330">
        <w:t>Young Café</w:t>
      </w:r>
      <w:r>
        <w:t xml:space="preserve"> by adding the elements in 5.1 and 5.2. Make sure that you add </w:t>
      </w:r>
      <w:r>
        <w:rPr>
          <w:b/>
        </w:rPr>
        <w:t>all</w:t>
      </w:r>
      <w:r>
        <w:t xml:space="preserve"> the following elements. You can find the website copy and photo credit information in Appendix B (available for download in </w:t>
      </w:r>
      <w:r w:rsidR="000351B9">
        <w:t xml:space="preserve">Module 2’s </w:t>
      </w:r>
      <w:r>
        <w:t xml:space="preserve">“Ongoing </w:t>
      </w:r>
      <w:r w:rsidR="000351B9">
        <w:t>p</w:t>
      </w:r>
      <w:r>
        <w:t>roject” section on the Online Campus).</w:t>
      </w:r>
    </w:p>
    <w:p w14:paraId="10FE7127" w14:textId="77777777" w:rsidR="00E849E3" w:rsidRDefault="00E849E3" w:rsidP="00E849E3">
      <w:r>
        <w:t xml:space="preserve">Only add the content specified in the assignment. Do not populate elements such as the global footer or sidebar. </w:t>
      </w:r>
    </w:p>
    <w:p w14:paraId="31321C52" w14:textId="7FB50E0E" w:rsidR="00E849E3" w:rsidRDefault="00E849E3" w:rsidP="00E849E3">
      <w:pPr>
        <w:pStyle w:val="Heading6"/>
        <w:rPr>
          <w:lang w:val="en-US"/>
        </w:rPr>
      </w:pPr>
      <w:r>
        <w:rPr>
          <w:lang w:val="en-US"/>
        </w:rPr>
        <w:t>5.1 Apply new theme</w:t>
      </w:r>
    </w:p>
    <w:p w14:paraId="0E804A60" w14:textId="029F77C6" w:rsidR="00E849E3" w:rsidRDefault="00E849E3" w:rsidP="00E849E3">
      <w:r>
        <w:t xml:space="preserve">Change the appearance of your website by applying the </w:t>
      </w:r>
      <w:r>
        <w:rPr>
          <w:b/>
        </w:rPr>
        <w:t>free</w:t>
      </w:r>
      <w:r>
        <w:t xml:space="preserve"> theme called “Dara”.</w:t>
      </w:r>
    </w:p>
    <w:p w14:paraId="4DC988B3" w14:textId="77777777" w:rsidR="003D0449" w:rsidRDefault="00E849E3" w:rsidP="007D39FF">
      <w:pPr>
        <w:pStyle w:val="Heading6"/>
        <w:ind w:left="0" w:firstLine="0"/>
        <w:rPr>
          <w:lang w:val="en-US"/>
        </w:rPr>
      </w:pPr>
      <w:r>
        <w:rPr>
          <w:lang w:val="en-US"/>
        </w:rPr>
        <w:lastRenderedPageBreak/>
        <w:t>5.2 Pages</w:t>
      </w:r>
    </w:p>
    <w:p w14:paraId="3BF1CDF6" w14:textId="59C3F637" w:rsidR="00E849E3" w:rsidRPr="000351B9" w:rsidRDefault="00E849E3" w:rsidP="007D39FF">
      <w:pPr>
        <w:pStyle w:val="Heading6"/>
        <w:ind w:left="0" w:firstLine="0"/>
        <w:rPr>
          <w:sz w:val="22"/>
          <w:szCs w:val="22"/>
          <w:lang w:val="en-US"/>
        </w:rPr>
      </w:pPr>
      <w:r w:rsidRPr="000351B9">
        <w:rPr>
          <w:sz w:val="22"/>
          <w:szCs w:val="22"/>
          <w:lang w:val="en-US"/>
        </w:rPr>
        <w:t>5.2.1 Create new pages</w:t>
      </w:r>
    </w:p>
    <w:p w14:paraId="6B8CEBDC" w14:textId="77777777" w:rsidR="00E849E3" w:rsidRDefault="00E849E3" w:rsidP="00E849E3">
      <w:r>
        <w:t>After you have applied the new theme, add in new pages and edit the existing pages on your website to have four pages in total. Here are the names of the four pages you should have:</w:t>
      </w:r>
    </w:p>
    <w:p w14:paraId="184155A1" w14:textId="77777777" w:rsidR="00E849E3" w:rsidRDefault="00E849E3" w:rsidP="00E849E3">
      <w:pPr>
        <w:pStyle w:val="Bulletpoint"/>
        <w:numPr>
          <w:ilvl w:val="0"/>
          <w:numId w:val="5"/>
        </w:numPr>
      </w:pPr>
      <w:r>
        <w:rPr>
          <w:lang w:val="en-GB"/>
        </w:rPr>
        <w:t>Home</w:t>
      </w:r>
    </w:p>
    <w:p w14:paraId="1D7EBAF6" w14:textId="77777777" w:rsidR="00E849E3" w:rsidRDefault="00E849E3" w:rsidP="00E849E3">
      <w:pPr>
        <w:pStyle w:val="Bulletpoint"/>
        <w:numPr>
          <w:ilvl w:val="0"/>
          <w:numId w:val="5"/>
        </w:numPr>
      </w:pPr>
      <w:r>
        <w:rPr>
          <w:lang w:val="en-GB"/>
        </w:rPr>
        <w:t>About Us</w:t>
      </w:r>
    </w:p>
    <w:p w14:paraId="21D72F0F" w14:textId="77777777" w:rsidR="00E849E3" w:rsidRDefault="00E849E3" w:rsidP="00E849E3">
      <w:pPr>
        <w:pStyle w:val="Bulletpoint"/>
        <w:numPr>
          <w:ilvl w:val="0"/>
          <w:numId w:val="5"/>
        </w:numPr>
      </w:pPr>
      <w:r>
        <w:rPr>
          <w:lang w:val="en-GB"/>
        </w:rPr>
        <w:t>Blog</w:t>
      </w:r>
    </w:p>
    <w:p w14:paraId="5735150F" w14:textId="77777777" w:rsidR="00E849E3" w:rsidRDefault="00E849E3" w:rsidP="00E849E3">
      <w:pPr>
        <w:pStyle w:val="Bulletpoint"/>
        <w:numPr>
          <w:ilvl w:val="0"/>
          <w:numId w:val="5"/>
        </w:numPr>
      </w:pPr>
      <w:r>
        <w:rPr>
          <w:lang w:val="en-GB"/>
        </w:rPr>
        <w:t>Contact Us</w:t>
      </w:r>
    </w:p>
    <w:p w14:paraId="2A75CCA6" w14:textId="0BB510B6" w:rsidR="00E849E3" w:rsidRDefault="00E849E3" w:rsidP="00E849E3">
      <w:r>
        <w:t>You need to ensure that the Home, About Us</w:t>
      </w:r>
      <w:r w:rsidR="000351B9">
        <w:t>,</w:t>
      </w:r>
      <w:r>
        <w:t xml:space="preserve"> and Contact Us pages are not using any columns on the page template and are set to display their full width.</w:t>
      </w:r>
    </w:p>
    <w:p w14:paraId="5E934884" w14:textId="7B1E5368" w:rsidR="00E849E3" w:rsidRPr="000351B9" w:rsidRDefault="00E849E3" w:rsidP="00E849E3">
      <w:pPr>
        <w:pStyle w:val="Heading6"/>
        <w:rPr>
          <w:sz w:val="22"/>
          <w:szCs w:val="22"/>
          <w:lang w:val="en-US"/>
        </w:rPr>
      </w:pPr>
      <w:r w:rsidRPr="000351B9">
        <w:rPr>
          <w:sz w:val="22"/>
          <w:szCs w:val="22"/>
          <w:lang w:val="en-US"/>
        </w:rPr>
        <w:t>5.2.2 Setting Home page and blog</w:t>
      </w:r>
    </w:p>
    <w:p w14:paraId="5572ADEC" w14:textId="4535F318" w:rsidR="00E849E3" w:rsidRPr="00E849E3" w:rsidRDefault="00E849E3" w:rsidP="00E849E3">
      <w:r>
        <w:t>Your website needs to have a static Home page, and a Blog where blog posts can be published.</w:t>
      </w:r>
    </w:p>
    <w:p w14:paraId="7ECB0D38" w14:textId="1C49F0A8" w:rsidR="00E849E3" w:rsidRPr="000351B9" w:rsidRDefault="00E849E3" w:rsidP="00E849E3">
      <w:pPr>
        <w:pStyle w:val="Heading6"/>
        <w:rPr>
          <w:sz w:val="22"/>
          <w:szCs w:val="22"/>
          <w:lang w:val="en-US"/>
        </w:rPr>
      </w:pPr>
      <w:r w:rsidRPr="000351B9">
        <w:rPr>
          <w:sz w:val="22"/>
          <w:szCs w:val="22"/>
          <w:lang w:val="en-US"/>
        </w:rPr>
        <w:t>5.2.3 Add content to your pages</w:t>
      </w:r>
    </w:p>
    <w:p w14:paraId="41DD6207" w14:textId="4DC97757" w:rsidR="00E849E3" w:rsidRDefault="00E849E3" w:rsidP="00E849E3">
      <w:r>
        <w:t xml:space="preserve">Add the content to the relevant pages, which can be found in Appendix B (available for download in </w:t>
      </w:r>
      <w:r w:rsidR="009E4443">
        <w:t>Module 2’s</w:t>
      </w:r>
      <w:r>
        <w:t xml:space="preserve"> “Ongoing Project” section on the Online Campus). Create and publish your first blog post entitled “The journey of </w:t>
      </w:r>
      <w:r w:rsidR="00F06330">
        <w:t>Young Café</w:t>
      </w:r>
      <w:r>
        <w:t>.”</w:t>
      </w:r>
    </w:p>
    <w:p w14:paraId="680D1549" w14:textId="6F6EA2F6" w:rsidR="00E849E3" w:rsidRPr="000351B9" w:rsidRDefault="00E849E3" w:rsidP="00E849E3">
      <w:pPr>
        <w:pStyle w:val="Heading6"/>
        <w:rPr>
          <w:sz w:val="22"/>
          <w:szCs w:val="22"/>
          <w:lang w:val="en-US"/>
        </w:rPr>
      </w:pPr>
      <w:r w:rsidRPr="000351B9">
        <w:rPr>
          <w:sz w:val="22"/>
          <w:szCs w:val="22"/>
          <w:lang w:val="en-US"/>
        </w:rPr>
        <w:t>5.2.4 Add images to pages</w:t>
      </w:r>
    </w:p>
    <w:p w14:paraId="1F9E606A" w14:textId="63EA90F7" w:rsidR="00E849E3" w:rsidRDefault="00E849E3" w:rsidP="00E849E3">
      <w:r>
        <w:t xml:space="preserve">Download the four photo files provided on the Online Campus. You will see each image is named according to the page it </w:t>
      </w:r>
      <w:r w:rsidR="009E4443">
        <w:t>must be</w:t>
      </w:r>
      <w:r>
        <w:t xml:space="preserve"> uploaded to. Correctly name each image by applying a descriptive title and alt tag and upload </w:t>
      </w:r>
      <w:r w:rsidR="009E4443">
        <w:t>these photos to the</w:t>
      </w:r>
      <w:r>
        <w:t xml:space="preserve"> relevant page</w:t>
      </w:r>
      <w:r w:rsidR="009E4443">
        <w:t>s</w:t>
      </w:r>
      <w:r>
        <w:t>. You also need to include the correct photo credit information with each photo on each page. This can also be found in Appendix B. Make sure that all your images are centred.</w:t>
      </w:r>
    </w:p>
    <w:p w14:paraId="07A6C87B" w14:textId="7713B03B" w:rsidR="00E849E3" w:rsidRPr="000351B9" w:rsidRDefault="00E849E3" w:rsidP="00E849E3">
      <w:pPr>
        <w:pStyle w:val="Heading6"/>
        <w:rPr>
          <w:sz w:val="22"/>
          <w:szCs w:val="22"/>
          <w:lang w:val="en-US"/>
        </w:rPr>
      </w:pPr>
      <w:r w:rsidRPr="000351B9">
        <w:rPr>
          <w:sz w:val="22"/>
          <w:szCs w:val="22"/>
          <w:lang w:val="en-US"/>
        </w:rPr>
        <w:t>5.2.5 Headlines</w:t>
      </w:r>
    </w:p>
    <w:p w14:paraId="05BC9024" w14:textId="77777777" w:rsidR="00E849E3" w:rsidRDefault="00E849E3" w:rsidP="00E849E3">
      <w:r>
        <w:t>Apply the following headings to each page, you will need to decide what text is the most relevant to apply the headings to:</w:t>
      </w:r>
    </w:p>
    <w:p w14:paraId="11FB00CA" w14:textId="38C835AA" w:rsidR="009E4443" w:rsidRDefault="00E849E3" w:rsidP="00E849E3">
      <w:pPr>
        <w:pStyle w:val="Bulletpoint"/>
        <w:numPr>
          <w:ilvl w:val="0"/>
          <w:numId w:val="4"/>
        </w:numPr>
        <w:ind w:left="851" w:hanging="494"/>
      </w:pPr>
      <w:r>
        <w:rPr>
          <w:lang w:val="en-GB"/>
        </w:rPr>
        <w:t>Home page:</w:t>
      </w:r>
    </w:p>
    <w:p w14:paraId="4748C544" w14:textId="77777777" w:rsidR="00E849E3" w:rsidRDefault="00E849E3">
      <w:pPr>
        <w:pStyle w:val="Bulletpoint"/>
        <w:numPr>
          <w:ilvl w:val="1"/>
          <w:numId w:val="4"/>
        </w:numPr>
      </w:pPr>
      <w:r w:rsidRPr="009E4443">
        <w:rPr>
          <w:lang w:val="en-GB"/>
        </w:rPr>
        <w:t>One (1x) heading 1 and one (1x) heading 2</w:t>
      </w:r>
    </w:p>
    <w:p w14:paraId="780C304B" w14:textId="73BF7DBE" w:rsidR="009E4443" w:rsidRDefault="00E849E3" w:rsidP="00E849E3">
      <w:pPr>
        <w:pStyle w:val="Bulletpoint"/>
        <w:numPr>
          <w:ilvl w:val="0"/>
          <w:numId w:val="4"/>
        </w:numPr>
        <w:ind w:left="851" w:hanging="494"/>
      </w:pPr>
      <w:r>
        <w:rPr>
          <w:lang w:val="en-GB"/>
        </w:rPr>
        <w:t>About Us page:</w:t>
      </w:r>
    </w:p>
    <w:p w14:paraId="0C648017" w14:textId="77777777" w:rsidR="00E849E3" w:rsidRDefault="00E849E3">
      <w:pPr>
        <w:pStyle w:val="Bulletpoint"/>
        <w:numPr>
          <w:ilvl w:val="1"/>
          <w:numId w:val="4"/>
        </w:numPr>
      </w:pPr>
      <w:r w:rsidRPr="009E4443">
        <w:rPr>
          <w:lang w:val="en-GB"/>
        </w:rPr>
        <w:t xml:space="preserve">One (1x) heading 1 and one (1x) heading 2 </w:t>
      </w:r>
    </w:p>
    <w:p w14:paraId="7A5B9482" w14:textId="1447CAB4" w:rsidR="009E4443" w:rsidRDefault="00E849E3">
      <w:pPr>
        <w:pStyle w:val="Bulletpoint"/>
        <w:numPr>
          <w:ilvl w:val="0"/>
          <w:numId w:val="4"/>
        </w:numPr>
      </w:pPr>
      <w:r>
        <w:rPr>
          <w:lang w:val="en-GB"/>
        </w:rPr>
        <w:t>Contact Us page:</w:t>
      </w:r>
    </w:p>
    <w:p w14:paraId="45B0EE5E" w14:textId="77777777" w:rsidR="00E849E3" w:rsidRDefault="00E849E3">
      <w:pPr>
        <w:pStyle w:val="Bulletpoint"/>
        <w:numPr>
          <w:ilvl w:val="1"/>
          <w:numId w:val="4"/>
        </w:numPr>
      </w:pPr>
      <w:r w:rsidRPr="009E4443">
        <w:rPr>
          <w:lang w:val="en-GB"/>
        </w:rPr>
        <w:t xml:space="preserve">One (1x) heading 1 and two (2x) heading 2s </w:t>
      </w:r>
    </w:p>
    <w:p w14:paraId="3A8BEF46" w14:textId="76C15926" w:rsidR="00E849E3" w:rsidRPr="000351B9" w:rsidRDefault="00E849E3" w:rsidP="00E849E3">
      <w:pPr>
        <w:pStyle w:val="Heading6"/>
        <w:rPr>
          <w:sz w:val="22"/>
          <w:szCs w:val="22"/>
          <w:lang w:val="en-US"/>
        </w:rPr>
      </w:pPr>
      <w:r w:rsidRPr="000351B9">
        <w:rPr>
          <w:sz w:val="22"/>
          <w:szCs w:val="22"/>
          <w:lang w:val="en-US"/>
        </w:rPr>
        <w:lastRenderedPageBreak/>
        <w:t>5.2.6 Publish your website</w:t>
      </w:r>
    </w:p>
    <w:p w14:paraId="0C075E5D" w14:textId="2138056D" w:rsidR="00E849E3" w:rsidRDefault="00E849E3" w:rsidP="00E849E3">
      <w:r>
        <w:t xml:space="preserve">Once you have </w:t>
      </w:r>
      <w:r w:rsidR="009E4443">
        <w:t>populated all the</w:t>
      </w:r>
      <w:r>
        <w:t xml:space="preserve"> content and are finished with the assignment, you </w:t>
      </w:r>
      <w:r>
        <w:rPr>
          <w:b/>
        </w:rPr>
        <w:t>MUST</w:t>
      </w:r>
      <w:r>
        <w:t xml:space="preserve"> ensure that all changes are published on your website. </w:t>
      </w:r>
    </w:p>
    <w:p w14:paraId="11BBD7A6" w14:textId="77777777" w:rsidR="00E849E3" w:rsidRDefault="00E849E3" w:rsidP="00597474">
      <w:pPr>
        <w:pStyle w:val="Textbox"/>
      </w:pPr>
      <w:r>
        <w:t xml:space="preserve">Note: </w:t>
      </w:r>
      <w:r w:rsidRPr="00597474">
        <w:rPr>
          <w:b w:val="0"/>
          <w:bCs/>
        </w:rPr>
        <w:t>If you do not publish each page on your website, I will have to mark the screenshot provided. If neither is present, you will get 0% for this assignment. Do not change the web address of your website while it is being marked. If I am unable to access your website and have to use your screenshot, you will be penalised 15% of your total mark for this assignment.</w:t>
      </w:r>
      <w:r>
        <w:t xml:space="preserve"> </w:t>
      </w:r>
    </w:p>
    <w:p w14:paraId="6E4CC82E" w14:textId="77777777" w:rsidR="00E849E3" w:rsidRPr="00E849E3" w:rsidRDefault="00E849E3" w:rsidP="00E849E3">
      <w:pPr>
        <w:spacing w:before="240"/>
      </w:pPr>
      <w:r w:rsidRPr="00E849E3">
        <w:rPr>
          <w:b/>
        </w:rPr>
        <w:t>Submit the web address of your WordPress website in the table under Question 4.</w:t>
      </w:r>
    </w:p>
    <w:p w14:paraId="12A8747D" w14:textId="2B2CC0FF" w:rsidR="00E849E3" w:rsidRDefault="00E849E3" w:rsidP="00E849E3">
      <w:r>
        <w:t>Once you have published your website, take a screenshot of each one of your pages and paste it below. You can find instructions on doing this in the “Taking a screenshot” document, available for download</w:t>
      </w:r>
      <w:r w:rsidR="009E4443">
        <w:t xml:space="preserve"> in Module 2’s “Ongoing project” section</w:t>
      </w:r>
      <w:r>
        <w:t xml:space="preserve"> on the Online Campus.</w:t>
      </w:r>
    </w:p>
    <w:p w14:paraId="6389A8EA" w14:textId="77777777" w:rsidR="00E849E3" w:rsidRPr="00E849E3" w:rsidRDefault="00E849E3" w:rsidP="00E849E3">
      <w:r w:rsidRPr="00E849E3">
        <w:rPr>
          <w:b/>
        </w:rPr>
        <w:t>Add your screenshots here below.</w:t>
      </w:r>
    </w:p>
    <w:p w14:paraId="3321FA1E" w14:textId="77777777" w:rsidR="00E849E3" w:rsidRPr="00E849E3" w:rsidRDefault="00E849E3" w:rsidP="00E849E3">
      <w:r w:rsidRPr="00E849E3">
        <w:rPr>
          <w:b/>
        </w:rPr>
        <w:t>Home page:</w:t>
      </w:r>
    </w:p>
    <w:p w14:paraId="398513F6" w14:textId="77777777" w:rsidR="00E849E3" w:rsidRPr="00E849E3" w:rsidRDefault="00E849E3" w:rsidP="00E849E3">
      <w:pPr>
        <w:rPr>
          <w:b/>
        </w:rPr>
      </w:pPr>
    </w:p>
    <w:p w14:paraId="415B8DA6" w14:textId="77777777" w:rsidR="00E849E3" w:rsidRPr="00E849E3" w:rsidRDefault="00E849E3" w:rsidP="00E849E3"/>
    <w:p w14:paraId="2A527BA7" w14:textId="7D34FC9D" w:rsidR="00E849E3" w:rsidRPr="00E849E3" w:rsidRDefault="00E849E3" w:rsidP="00E849E3">
      <w:pPr>
        <w:rPr>
          <w:b/>
        </w:rPr>
      </w:pPr>
      <w:r w:rsidRPr="00E849E3">
        <w:rPr>
          <w:b/>
        </w:rPr>
        <w:t>About Us page:</w:t>
      </w:r>
    </w:p>
    <w:p w14:paraId="395E7DD3" w14:textId="46AE6900" w:rsidR="00E849E3" w:rsidRDefault="00E849E3" w:rsidP="00E849E3">
      <w:pPr>
        <w:rPr>
          <w:b/>
        </w:rPr>
      </w:pPr>
    </w:p>
    <w:p w14:paraId="2BFF1026" w14:textId="77777777" w:rsidR="007F0037" w:rsidRPr="00E849E3" w:rsidRDefault="007F0037" w:rsidP="00E849E3">
      <w:pPr>
        <w:rPr>
          <w:b/>
        </w:rPr>
      </w:pPr>
    </w:p>
    <w:p w14:paraId="790DDE6B" w14:textId="77777777" w:rsidR="00E849E3" w:rsidRPr="00E849E3" w:rsidRDefault="00E849E3" w:rsidP="00E849E3">
      <w:pPr>
        <w:rPr>
          <w:lang w:val="en-US"/>
        </w:rPr>
      </w:pPr>
      <w:r w:rsidRPr="00E849E3">
        <w:rPr>
          <w:b/>
        </w:rPr>
        <w:t>Blog:</w:t>
      </w:r>
    </w:p>
    <w:p w14:paraId="0BF164A3" w14:textId="77777777" w:rsidR="007F0037" w:rsidRPr="00E849E3" w:rsidRDefault="007F0037" w:rsidP="00E849E3">
      <w:pPr>
        <w:rPr>
          <w:b/>
        </w:rPr>
      </w:pPr>
    </w:p>
    <w:p w14:paraId="2AEFA95D" w14:textId="77777777" w:rsidR="00E849E3" w:rsidRPr="00E849E3" w:rsidRDefault="00E849E3" w:rsidP="00E849E3">
      <w:pPr>
        <w:rPr>
          <w:b/>
        </w:rPr>
      </w:pPr>
    </w:p>
    <w:p w14:paraId="2FF11E09" w14:textId="514D7C76" w:rsidR="00E849E3" w:rsidRPr="00E849E3" w:rsidRDefault="00E849E3" w:rsidP="007F0037">
      <w:pPr>
        <w:pStyle w:val="Bulletpoint"/>
        <w:tabs>
          <w:tab w:val="clear" w:pos="360"/>
        </w:tabs>
        <w:ind w:left="0" w:firstLine="0"/>
      </w:pPr>
      <w:r w:rsidRPr="00E849E3">
        <w:rPr>
          <w:b/>
        </w:rPr>
        <w:t>Contact Us page</w:t>
      </w:r>
    </w:p>
    <w:sectPr w:rsidR="00E849E3" w:rsidRPr="00E849E3" w:rsidSect="00250921">
      <w:headerReference w:type="even" r:id="rId8"/>
      <w:headerReference w:type="default" r:id="rId9"/>
      <w:footerReference w:type="default" r:id="rId10"/>
      <w:headerReference w:type="first" r:id="rId11"/>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1B398" w14:textId="77777777" w:rsidR="003F0432" w:rsidRDefault="003F0432" w:rsidP="008C6A64">
      <w:pPr>
        <w:spacing w:after="0"/>
      </w:pPr>
      <w:r>
        <w:separator/>
      </w:r>
    </w:p>
  </w:endnote>
  <w:endnote w:type="continuationSeparator" w:id="0">
    <w:p w14:paraId="13F52158" w14:textId="77777777" w:rsidR="003F0432" w:rsidRDefault="003F0432" w:rsidP="008C6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Grande-Bold">
    <w:charset w:val="00"/>
    <w:family w:val="auto"/>
    <w:pitch w:val="variable"/>
    <w:sig w:usb0="E0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C4AD" w14:textId="071A5E9B" w:rsidR="00250921" w:rsidRPr="00D72968" w:rsidRDefault="00EA1EF1" w:rsidP="00250921">
    <w:pPr>
      <w:pStyle w:val="Footerbold"/>
      <w:rPr>
        <w:color w:val="auto"/>
      </w:rPr>
    </w:pPr>
    <w:r w:rsidRPr="00D72968">
      <w:rPr>
        <w:noProof/>
        <w:color w:val="auto"/>
      </w:rPr>
      <mc:AlternateContent>
        <mc:Choice Requires="wps">
          <w:drawing>
            <wp:anchor distT="0" distB="0" distL="114300" distR="114300" simplePos="0" relativeHeight="251661312" behindDoc="0" locked="0" layoutInCell="1" allowOverlap="1" wp14:anchorId="6807C8D5" wp14:editId="2100B230">
              <wp:simplePos x="0" y="0"/>
              <wp:positionH relativeFrom="margin">
                <wp:align>center</wp:align>
              </wp:positionH>
              <wp:positionV relativeFrom="paragraph">
                <wp:posOffset>118745</wp:posOffset>
              </wp:positionV>
              <wp:extent cx="5577840" cy="635"/>
              <wp:effectExtent l="0" t="0" r="22860" b="3746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635"/>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B628DF" id="_x0000_t32" coordsize="21600,21600" o:spt="32" o:oned="t" path="m,l21600,21600e" filled="f">
              <v:path arrowok="t" fillok="f" o:connecttype="none"/>
              <o:lock v:ext="edit" shapetype="t"/>
            </v:shapetype>
            <v:shape id="AutoShape 6" o:spid="_x0000_s1026" type="#_x0000_t32" style="position:absolute;margin-left:0;margin-top:9.35pt;width:439.2pt;height:.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" strokecolor="gray">
              <w10:wrap anchorx="margin"/>
            </v:shape>
          </w:pict>
        </mc:Fallback>
      </mc:AlternateContent>
    </w:r>
  </w:p>
  <w:p w14:paraId="15451AED" w14:textId="4E669AA2" w:rsidR="00250921" w:rsidRPr="00D72968" w:rsidRDefault="00EA1EF1" w:rsidP="00597474">
    <w:pPr>
      <w:pStyle w:val="Footerbold"/>
      <w:rPr>
        <w:color w:val="auto"/>
      </w:rPr>
    </w:pPr>
    <w:r w:rsidRPr="00D72968">
      <w:rPr>
        <w:noProof/>
        <w:color w:val="auto"/>
      </w:rPr>
      <w:drawing>
        <wp:anchor distT="0" distB="0" distL="114300" distR="114300" simplePos="0" relativeHeight="251663360" behindDoc="1" locked="0" layoutInCell="1" allowOverlap="1" wp14:anchorId="490C58F5" wp14:editId="6806BFF8">
          <wp:simplePos x="0" y="0"/>
          <wp:positionH relativeFrom="margin">
            <wp:align>right</wp:align>
          </wp:positionH>
          <wp:positionV relativeFrom="paragraph">
            <wp:posOffset>100330</wp:posOffset>
          </wp:positionV>
          <wp:extent cx="1943100" cy="377190"/>
          <wp:effectExtent l="0" t="0" r="0" b="381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3100" cy="377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7A4C7" w14:textId="655B9BA8" w:rsidR="00250921" w:rsidRPr="00D72968" w:rsidRDefault="00250921" w:rsidP="00250921">
    <w:pPr>
      <w:pStyle w:val="Footerbold"/>
      <w:rPr>
        <w:b/>
        <w:color w:val="auto"/>
      </w:rPr>
    </w:pPr>
  </w:p>
  <w:p w14:paraId="399608F9" w14:textId="705A3883" w:rsidR="00250921" w:rsidRPr="00D72968" w:rsidRDefault="00250921" w:rsidP="00250921">
    <w:pPr>
      <w:pStyle w:val="Footerbold"/>
      <w:rPr>
        <w:color w:val="auto"/>
      </w:rPr>
    </w:pPr>
    <w:r w:rsidRPr="00D72968">
      <w:rPr>
        <w:b/>
        <w:color w:val="auto"/>
      </w:rPr>
      <w:t>Tel:</w:t>
    </w:r>
    <w:r w:rsidRPr="00D72968">
      <w:rPr>
        <w:color w:val="auto"/>
      </w:rPr>
      <w:t xml:space="preserve"> +27 21 447 7565 | </w:t>
    </w:r>
    <w:r w:rsidRPr="00D72968">
      <w:rPr>
        <w:b/>
        <w:color w:val="auto"/>
      </w:rPr>
      <w:t>Fax:</w:t>
    </w:r>
    <w:r w:rsidRPr="00D72968">
      <w:rPr>
        <w:color w:val="auto"/>
      </w:rPr>
      <w:t xml:space="preserve"> +27 21 447 8344 </w:t>
    </w:r>
    <w:r w:rsidRPr="00D72968">
      <w:rPr>
        <w:noProof/>
        <w:color w:val="auto"/>
      </w:rPr>
      <w:drawing>
        <wp:anchor distT="0" distB="0" distL="114300" distR="114300" simplePos="0" relativeHeight="251662336" behindDoc="0" locked="0" layoutInCell="1" allowOverlap="1" wp14:anchorId="77B61272" wp14:editId="1EEEA9CF">
          <wp:simplePos x="0" y="0"/>
          <wp:positionH relativeFrom="margin">
            <wp:posOffset>5845810</wp:posOffset>
          </wp:positionH>
          <wp:positionV relativeFrom="paragraph">
            <wp:posOffset>9677400</wp:posOffset>
          </wp:positionV>
          <wp:extent cx="796290" cy="295275"/>
          <wp:effectExtent l="0" t="0" r="0" b="0"/>
          <wp:wrapNone/>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629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F46FC" w14:textId="4ABBEE1D" w:rsidR="00250921" w:rsidRPr="00D72968" w:rsidRDefault="00250921" w:rsidP="00250921">
    <w:pPr>
      <w:pStyle w:val="Footerbold"/>
      <w:rPr>
        <w:color w:val="auto"/>
      </w:rPr>
    </w:pPr>
    <w:r w:rsidRPr="00D72968">
      <w:rPr>
        <w:rFonts w:cs="LucidaGrande-Bold"/>
        <w:b/>
        <w:bCs/>
        <w:color w:val="auto"/>
      </w:rPr>
      <w:t>Website:</w:t>
    </w:r>
    <w:r w:rsidRPr="00D72968">
      <w:rPr>
        <w:color w:val="auto"/>
      </w:rPr>
      <w:t xml:space="preserve"> www.getsmarter.com | </w:t>
    </w:r>
    <w:r w:rsidRPr="00D72968">
      <w:rPr>
        <w:rFonts w:cs="LucidaGrande-Bold"/>
        <w:b/>
        <w:bCs/>
        <w:color w:val="auto"/>
      </w:rPr>
      <w:t>Email:</w:t>
    </w:r>
    <w:r w:rsidRPr="00D72968">
      <w:rPr>
        <w:color w:val="auto"/>
      </w:rPr>
      <w:t xml:space="preserve"> info@getsmarter.co</w:t>
    </w:r>
    <w:r w:rsidR="004168D0">
      <w:rPr>
        <w:color w:val="auto"/>
      </w:rPr>
      <w:t>m</w:t>
    </w:r>
  </w:p>
  <w:p w14:paraId="33D7FD4D" w14:textId="24842279" w:rsidR="00250921" w:rsidRPr="00D72968" w:rsidRDefault="00250921" w:rsidP="00250921">
    <w:pPr>
      <w:pStyle w:val="PageNumber1"/>
      <w:rPr>
        <w:color w:val="auto"/>
        <w:vertAlign w:val="subscript"/>
      </w:rPr>
    </w:pPr>
    <w:r w:rsidRPr="00D72968">
      <w:rPr>
        <w:color w:val="auto"/>
      </w:rPr>
      <w:t xml:space="preserve">Page </w:t>
    </w:r>
    <w:r w:rsidRPr="00D72968">
      <w:rPr>
        <w:color w:val="auto"/>
      </w:rPr>
      <w:fldChar w:fldCharType="begin"/>
    </w:r>
    <w:r w:rsidRPr="00D72968">
      <w:rPr>
        <w:color w:val="auto"/>
      </w:rPr>
      <w:instrText xml:space="preserve"> PAGE </w:instrText>
    </w:r>
    <w:r w:rsidRPr="00D72968">
      <w:rPr>
        <w:color w:val="auto"/>
      </w:rPr>
      <w:fldChar w:fldCharType="separate"/>
    </w:r>
    <w:r w:rsidR="00062FFB">
      <w:rPr>
        <w:noProof/>
        <w:color w:val="auto"/>
      </w:rPr>
      <w:t>2</w:t>
    </w:r>
    <w:r w:rsidRPr="00D72968">
      <w:rPr>
        <w:color w:val="auto"/>
      </w:rPr>
      <w:fldChar w:fldCharType="end"/>
    </w:r>
    <w:r w:rsidRPr="00D72968">
      <w:rPr>
        <w:color w:val="auto"/>
      </w:rPr>
      <w:t xml:space="preserve"> of </w:t>
    </w:r>
    <w:r w:rsidRPr="00D72968">
      <w:rPr>
        <w:color w:val="auto"/>
      </w:rPr>
      <w:fldChar w:fldCharType="begin"/>
    </w:r>
    <w:r w:rsidRPr="00D72968">
      <w:rPr>
        <w:color w:val="auto"/>
      </w:rPr>
      <w:instrText xml:space="preserve"> NUMPAGES </w:instrText>
    </w:r>
    <w:r w:rsidRPr="00D72968">
      <w:rPr>
        <w:color w:val="auto"/>
      </w:rPr>
      <w:fldChar w:fldCharType="separate"/>
    </w:r>
    <w:r w:rsidR="00062FFB">
      <w:rPr>
        <w:noProof/>
        <w:color w:val="auto"/>
      </w:rPr>
      <w:t>3</w:t>
    </w:r>
    <w:r w:rsidRPr="00D72968">
      <w:rPr>
        <w:noProof/>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A4582" w14:textId="77777777" w:rsidR="003F0432" w:rsidRDefault="003F0432" w:rsidP="008C6A64">
      <w:pPr>
        <w:spacing w:after="0"/>
      </w:pPr>
      <w:r>
        <w:separator/>
      </w:r>
    </w:p>
  </w:footnote>
  <w:footnote w:type="continuationSeparator" w:id="0">
    <w:p w14:paraId="6FF4C7FB" w14:textId="77777777" w:rsidR="003F0432" w:rsidRDefault="003F0432" w:rsidP="008C6A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34AC" w14:textId="357A1EA7" w:rsidR="008C6A64" w:rsidRDefault="003F0432">
    <w:pPr>
      <w:pStyle w:val="Header"/>
    </w:pPr>
    <w:r>
      <w:rPr>
        <w:noProof/>
      </w:rPr>
      <w:pict w14:anchorId="28F6B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151438" o:spid="_x0000_s2054" type="#_x0000_t75" style="position:absolute;left:0;text-align:left;margin-left:0;margin-top:0;width:595.2pt;height:841.9pt;z-index:-251649024;mso-position-horizontal:center;mso-position-horizontal-relative:margin;mso-position-vertical:center;mso-position-vertical-relative:margin" o:allowincell="f">
          <v:imagedata r:id="rId1" o:title="Digital Marke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4438" w14:textId="0903632F" w:rsidR="00250921" w:rsidRDefault="00250921">
    <w:pPr>
      <w:pStyle w:val="Header"/>
    </w:pPr>
    <w:r>
      <w:rPr>
        <w:noProof/>
        <w:lang w:eastAsia="en-GB"/>
      </w:rPr>
      <w:drawing>
        <wp:inline distT="0" distB="0" distL="0" distR="0" wp14:anchorId="69BAE4C1" wp14:editId="41E6AF62">
          <wp:extent cx="757555" cy="783590"/>
          <wp:effectExtent l="0" t="0" r="4445" b="3810"/>
          <wp:docPr id="1" name="Picture 1" descr="Description:  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555" cy="783590"/>
                  </a:xfrm>
                  <a:prstGeom prst="rect">
                    <a:avLst/>
                  </a:prstGeom>
                  <a:noFill/>
                  <a:ln>
                    <a:noFill/>
                  </a:ln>
                </pic:spPr>
              </pic:pic>
            </a:graphicData>
          </a:graphic>
        </wp:inline>
      </w:drawing>
    </w:r>
  </w:p>
  <w:p w14:paraId="2742DE2F" w14:textId="77777777" w:rsidR="00250921" w:rsidRDefault="00250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8C6E" w14:textId="6A0B20D6" w:rsidR="008C6A64" w:rsidRDefault="003F0432">
    <w:pPr>
      <w:pStyle w:val="Header"/>
    </w:pPr>
    <w:r>
      <w:rPr>
        <w:noProof/>
        <w:color w:val="FFFFFF"/>
        <w:sz w:val="72"/>
        <w:lang w:eastAsia="en-GB"/>
      </w:rPr>
      <w:pict w14:anchorId="438DE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151437" o:spid="_x0000_s2053" type="#_x0000_t75" style="position:absolute;left:0;text-align:left;margin-left:0;margin-top:0;width:595.2pt;height:841.9pt;z-index:-251650048;mso-position-horizontal:center;mso-position-horizontal-relative:margin;mso-position-vertical:center;mso-position-vertical-relative:margin" o:allowincell="f">
          <v:imagedata r:id="rId1" o:title="Digital Marke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27"/>
    <w:lvl w:ilvl="0">
      <w:start w:val="1"/>
      <w:numFmt w:val="decimal"/>
      <w:lvlText w:val="%1."/>
      <w:lvlJc w:val="left"/>
      <w:pPr>
        <w:tabs>
          <w:tab w:val="num" w:pos="924"/>
        </w:tabs>
        <w:ind w:left="357" w:firstLine="0"/>
      </w:pPr>
    </w:lvl>
  </w:abstractNum>
  <w:abstractNum w:abstractNumId="2" w15:restartNumberingAfterBreak="0">
    <w:nsid w:val="00000004"/>
    <w:multiLevelType w:val="multilevel"/>
    <w:tmpl w:val="255474C2"/>
    <w:name w:val="WW8Num28"/>
    <w:lvl w:ilvl="0">
      <w:start w:val="1"/>
      <w:numFmt w:val="bullet"/>
      <w:lvlText w:val=""/>
      <w:lvlJc w:val="left"/>
      <w:pPr>
        <w:tabs>
          <w:tab w:val="num" w:pos="924"/>
        </w:tabs>
        <w:ind w:left="357" w:firstLine="0"/>
      </w:pPr>
      <w:rPr>
        <w:rFonts w:ascii="Symbol" w:hAnsi="Symbol" w:cs="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05"/>
    <w:multiLevelType w:val="singleLevel"/>
    <w:tmpl w:val="00000005"/>
    <w:name w:val="WW8Num31"/>
    <w:lvl w:ilvl="0">
      <w:start w:val="1"/>
      <w:numFmt w:val="decimal"/>
      <w:lvlText w:val="%1."/>
      <w:lvlJc w:val="left"/>
      <w:pPr>
        <w:tabs>
          <w:tab w:val="num" w:pos="0"/>
        </w:tabs>
        <w:ind w:left="717" w:hanging="360"/>
      </w:pPr>
    </w:lvl>
  </w:abstractNum>
  <w:abstractNum w:abstractNumId="4" w15:restartNumberingAfterBreak="0">
    <w:nsid w:val="49E46921"/>
    <w:multiLevelType w:val="hybridMultilevel"/>
    <w:tmpl w:val="DA34761A"/>
    <w:lvl w:ilvl="0" w:tplc="51743BC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num>
  <w:num w:numId="4">
    <w:abstractNumId w:val="2"/>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64"/>
    <w:rsid w:val="000351B9"/>
    <w:rsid w:val="00060DEB"/>
    <w:rsid w:val="00062FFB"/>
    <w:rsid w:val="00090FC6"/>
    <w:rsid w:val="0015722B"/>
    <w:rsid w:val="001809BB"/>
    <w:rsid w:val="001C0713"/>
    <w:rsid w:val="001D33A9"/>
    <w:rsid w:val="001F1696"/>
    <w:rsid w:val="00250921"/>
    <w:rsid w:val="00263172"/>
    <w:rsid w:val="002E5F62"/>
    <w:rsid w:val="00364A55"/>
    <w:rsid w:val="003D0449"/>
    <w:rsid w:val="003F0432"/>
    <w:rsid w:val="004049A3"/>
    <w:rsid w:val="004168D0"/>
    <w:rsid w:val="004443D4"/>
    <w:rsid w:val="004B52C9"/>
    <w:rsid w:val="005204A7"/>
    <w:rsid w:val="00546F62"/>
    <w:rsid w:val="00586B56"/>
    <w:rsid w:val="00597474"/>
    <w:rsid w:val="005B72D2"/>
    <w:rsid w:val="005F15E7"/>
    <w:rsid w:val="006162D2"/>
    <w:rsid w:val="0067566D"/>
    <w:rsid w:val="006C36C4"/>
    <w:rsid w:val="006D6A52"/>
    <w:rsid w:val="007D39FF"/>
    <w:rsid w:val="007F0037"/>
    <w:rsid w:val="007F72E2"/>
    <w:rsid w:val="00826586"/>
    <w:rsid w:val="00837F14"/>
    <w:rsid w:val="00894898"/>
    <w:rsid w:val="008C007E"/>
    <w:rsid w:val="008C4572"/>
    <w:rsid w:val="008C5BC9"/>
    <w:rsid w:val="008C6A64"/>
    <w:rsid w:val="00960F0D"/>
    <w:rsid w:val="009756EF"/>
    <w:rsid w:val="009D6F56"/>
    <w:rsid w:val="009E4443"/>
    <w:rsid w:val="00A60A59"/>
    <w:rsid w:val="00A70937"/>
    <w:rsid w:val="00A734C3"/>
    <w:rsid w:val="00AA0535"/>
    <w:rsid w:val="00B1062F"/>
    <w:rsid w:val="00B41B4F"/>
    <w:rsid w:val="00B95F45"/>
    <w:rsid w:val="00BC114F"/>
    <w:rsid w:val="00BC2C03"/>
    <w:rsid w:val="00C11120"/>
    <w:rsid w:val="00C92AC3"/>
    <w:rsid w:val="00CF547E"/>
    <w:rsid w:val="00D72968"/>
    <w:rsid w:val="00DE6DEC"/>
    <w:rsid w:val="00E849E3"/>
    <w:rsid w:val="00EA1EF1"/>
    <w:rsid w:val="00ED42C9"/>
    <w:rsid w:val="00F06330"/>
    <w:rsid w:val="00F22D83"/>
    <w:rsid w:val="00F33B6B"/>
    <w:rsid w:val="00F62038"/>
    <w:rsid w:val="00FD41D5"/>
    <w:rsid w:val="00FE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68EDBD0"/>
  <w15:chartTrackingRefBased/>
  <w15:docId w15:val="{90FD4432-5C01-49CC-91B2-A1580BF4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2C03"/>
    <w:pPr>
      <w:spacing w:after="240" w:line="240" w:lineRule="auto"/>
      <w:jc w:val="both"/>
    </w:pPr>
    <w:rPr>
      <w:lang w:val="en-GB"/>
    </w:rPr>
  </w:style>
  <w:style w:type="paragraph" w:styleId="Heading1">
    <w:name w:val="heading 1"/>
    <w:basedOn w:val="Normal"/>
    <w:next w:val="Normal"/>
    <w:link w:val="Heading1Char"/>
    <w:uiPriority w:val="9"/>
    <w:qFormat/>
    <w:rsid w:val="00060DEB"/>
    <w:pPr>
      <w:spacing w:before="3600" w:after="0"/>
      <w:ind w:left="-547"/>
      <w:jc w:val="left"/>
      <w:outlineLvl w:val="0"/>
    </w:pPr>
    <w:rPr>
      <w:rFonts w:ascii="Open Sans" w:hAnsi="Open Sans" w:cs="Open Sans"/>
      <w:b/>
      <w:color w:val="FFFFFF" w:themeColor="background1"/>
      <w:sz w:val="42"/>
      <w:szCs w:val="42"/>
    </w:rPr>
  </w:style>
  <w:style w:type="paragraph" w:styleId="Heading2">
    <w:name w:val="heading 2"/>
    <w:basedOn w:val="Normal"/>
    <w:next w:val="Normal"/>
    <w:link w:val="Heading2Char"/>
    <w:uiPriority w:val="9"/>
    <w:unhideWhenUsed/>
    <w:qFormat/>
    <w:rsid w:val="00060DEB"/>
    <w:pPr>
      <w:spacing w:after="0"/>
      <w:ind w:left="-547"/>
      <w:jc w:val="left"/>
      <w:outlineLvl w:val="1"/>
    </w:pPr>
    <w:rPr>
      <w:rFonts w:ascii="Open Sans" w:hAnsi="Open Sans" w:cs="Open Sans"/>
      <w:b/>
      <w:color w:val="FFFFFF" w:themeColor="background1"/>
      <w:sz w:val="72"/>
      <w:szCs w:val="72"/>
    </w:rPr>
  </w:style>
  <w:style w:type="paragraph" w:styleId="Heading3">
    <w:name w:val="heading 3"/>
    <w:basedOn w:val="Normal"/>
    <w:next w:val="Normal"/>
    <w:link w:val="Heading3Char"/>
    <w:uiPriority w:val="9"/>
    <w:unhideWhenUsed/>
    <w:qFormat/>
    <w:rsid w:val="00060DEB"/>
    <w:pPr>
      <w:keepNext/>
      <w:keepLines/>
      <w:tabs>
        <w:tab w:val="left" w:pos="4642"/>
      </w:tabs>
      <w:spacing w:before="480"/>
      <w:jc w:val="left"/>
      <w:outlineLvl w:val="2"/>
    </w:pPr>
    <w:rPr>
      <w:rFonts w:ascii="Calibri" w:eastAsia="Times New Roman" w:hAnsi="Calibri" w:cs="Times New Roman"/>
      <w:b/>
      <w:bCs/>
      <w:color w:val="002060"/>
      <w:sz w:val="36"/>
      <w:szCs w:val="32"/>
      <w:lang w:val="en-ZA" w:eastAsia="x-none"/>
    </w:rPr>
  </w:style>
  <w:style w:type="paragraph" w:styleId="Heading4">
    <w:name w:val="heading 4"/>
    <w:basedOn w:val="Normal"/>
    <w:next w:val="Normal"/>
    <w:link w:val="Heading4Char"/>
    <w:uiPriority w:val="9"/>
    <w:unhideWhenUsed/>
    <w:qFormat/>
    <w:rsid w:val="00060DEB"/>
    <w:pPr>
      <w:keepNext/>
      <w:keepLines/>
      <w:spacing w:before="240"/>
      <w:ind w:left="562" w:hanging="562"/>
      <w:jc w:val="left"/>
      <w:outlineLvl w:val="3"/>
    </w:pPr>
    <w:rPr>
      <w:rFonts w:ascii="Calibri" w:eastAsia="Times New Roman" w:hAnsi="Calibri" w:cs="Times New Roman"/>
      <w:b/>
      <w:bCs/>
      <w:sz w:val="32"/>
      <w:szCs w:val="26"/>
      <w:lang w:val="en-ZA" w:eastAsia="x-none"/>
    </w:rPr>
  </w:style>
  <w:style w:type="paragraph" w:styleId="Heading5">
    <w:name w:val="heading 5"/>
    <w:basedOn w:val="Normal"/>
    <w:next w:val="Normal"/>
    <w:link w:val="Heading5Char"/>
    <w:uiPriority w:val="9"/>
    <w:unhideWhenUsed/>
    <w:qFormat/>
    <w:rsid w:val="00060DEB"/>
    <w:pPr>
      <w:keepNext/>
      <w:keepLines/>
      <w:spacing w:before="240"/>
      <w:jc w:val="left"/>
      <w:outlineLvl w:val="4"/>
    </w:pPr>
    <w:rPr>
      <w:rFonts w:ascii="Calibri" w:eastAsia="Times New Roman" w:hAnsi="Calibri" w:cs="Times New Roman"/>
      <w:b/>
      <w:bCs/>
      <w:sz w:val="28"/>
      <w:szCs w:val="24"/>
      <w:lang w:val="en-ZA" w:eastAsia="x-none"/>
    </w:rPr>
  </w:style>
  <w:style w:type="paragraph" w:styleId="Heading6">
    <w:name w:val="heading 6"/>
    <w:basedOn w:val="Normal"/>
    <w:next w:val="Normal"/>
    <w:link w:val="Heading6Char"/>
    <w:uiPriority w:val="9"/>
    <w:unhideWhenUsed/>
    <w:qFormat/>
    <w:rsid w:val="00060DEB"/>
    <w:pPr>
      <w:keepNext/>
      <w:spacing w:before="120" w:after="60"/>
      <w:ind w:left="850" w:hanging="850"/>
      <w:jc w:val="left"/>
      <w:outlineLvl w:val="5"/>
    </w:pPr>
    <w:rPr>
      <w:rFonts w:ascii="Calibri" w:eastAsia="Times New Roman" w:hAnsi="Calibri" w:cs="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837F14"/>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A734C3"/>
    <w:rPr>
      <w:color w:val="0000FF"/>
      <w:u w:val="single"/>
    </w:rPr>
  </w:style>
  <w:style w:type="character" w:customStyle="1" w:styleId="Heading4Char">
    <w:name w:val="Heading 4 Char"/>
    <w:basedOn w:val="DefaultParagraphFont"/>
    <w:link w:val="Heading4"/>
    <w:uiPriority w:val="9"/>
    <w:rsid w:val="00060DEB"/>
    <w:rPr>
      <w:rFonts w:ascii="Calibri" w:eastAsia="Times New Roman" w:hAnsi="Calibri" w:cs="Times New Roman"/>
      <w:b/>
      <w:bCs/>
      <w:sz w:val="32"/>
      <w:szCs w:val="26"/>
      <w:lang w:val="en-ZA" w:eastAsia="x-none"/>
    </w:rPr>
  </w:style>
  <w:style w:type="paragraph" w:styleId="Caption">
    <w:name w:val="caption"/>
    <w:basedOn w:val="Normal"/>
    <w:next w:val="Normal"/>
    <w:uiPriority w:val="35"/>
    <w:unhideWhenUsed/>
    <w:qFormat/>
    <w:rsid w:val="00BC2C03"/>
    <w:pPr>
      <w:spacing w:before="240"/>
      <w:jc w:val="center"/>
    </w:pPr>
    <w:rPr>
      <w:b/>
      <w:iCs/>
      <w:sz w:val="20"/>
      <w:szCs w:val="20"/>
    </w:rPr>
  </w:style>
  <w:style w:type="paragraph" w:styleId="Header">
    <w:name w:val="header"/>
    <w:basedOn w:val="Normal"/>
    <w:link w:val="HeaderChar"/>
    <w:uiPriority w:val="99"/>
    <w:unhideWhenUsed/>
    <w:rsid w:val="008C6A64"/>
    <w:pPr>
      <w:tabs>
        <w:tab w:val="center" w:pos="4680"/>
        <w:tab w:val="right" w:pos="9360"/>
      </w:tabs>
      <w:spacing w:after="0"/>
    </w:pPr>
  </w:style>
  <w:style w:type="character" w:customStyle="1" w:styleId="HeaderChar">
    <w:name w:val="Header Char"/>
    <w:basedOn w:val="DefaultParagraphFont"/>
    <w:link w:val="Header"/>
    <w:uiPriority w:val="99"/>
    <w:rsid w:val="008C6A64"/>
  </w:style>
  <w:style w:type="paragraph" w:styleId="Footer">
    <w:name w:val="footer"/>
    <w:basedOn w:val="Normal"/>
    <w:link w:val="FooterChar"/>
    <w:uiPriority w:val="99"/>
    <w:unhideWhenUsed/>
    <w:rsid w:val="008C6A64"/>
    <w:pPr>
      <w:tabs>
        <w:tab w:val="center" w:pos="4680"/>
        <w:tab w:val="right" w:pos="9360"/>
      </w:tabs>
      <w:spacing w:after="0"/>
    </w:pPr>
  </w:style>
  <w:style w:type="character" w:customStyle="1" w:styleId="FooterChar">
    <w:name w:val="Footer Char"/>
    <w:basedOn w:val="DefaultParagraphFont"/>
    <w:link w:val="Footer"/>
    <w:uiPriority w:val="99"/>
    <w:rsid w:val="008C6A64"/>
  </w:style>
  <w:style w:type="character" w:customStyle="1" w:styleId="Heading1Char">
    <w:name w:val="Heading 1 Char"/>
    <w:basedOn w:val="DefaultParagraphFont"/>
    <w:link w:val="Heading1"/>
    <w:uiPriority w:val="9"/>
    <w:rsid w:val="00060DEB"/>
    <w:rPr>
      <w:rFonts w:ascii="Open Sans" w:hAnsi="Open Sans" w:cs="Open Sans"/>
      <w:b/>
      <w:color w:val="FFFFFF" w:themeColor="background1"/>
      <w:sz w:val="42"/>
      <w:szCs w:val="42"/>
      <w:lang w:val="en-GB"/>
    </w:rPr>
  </w:style>
  <w:style w:type="character" w:customStyle="1" w:styleId="Heading2Char">
    <w:name w:val="Heading 2 Char"/>
    <w:basedOn w:val="DefaultParagraphFont"/>
    <w:link w:val="Heading2"/>
    <w:uiPriority w:val="9"/>
    <w:rsid w:val="00060DEB"/>
    <w:rPr>
      <w:rFonts w:ascii="Open Sans" w:hAnsi="Open Sans" w:cs="Open Sans"/>
      <w:b/>
      <w:color w:val="FFFFFF" w:themeColor="background1"/>
      <w:sz w:val="72"/>
      <w:szCs w:val="72"/>
      <w:lang w:val="en-GB"/>
    </w:rPr>
  </w:style>
  <w:style w:type="paragraph" w:customStyle="1" w:styleId="Footerbold">
    <w:name w:val="Footer bold"/>
    <w:basedOn w:val="Normal"/>
    <w:rsid w:val="00250921"/>
    <w:pPr>
      <w:spacing w:after="0"/>
    </w:pPr>
    <w:rPr>
      <w:rFonts w:ascii="Calibri" w:eastAsia="MS Mincho" w:hAnsi="Calibri" w:cs="LucidaGrande"/>
      <w:color w:val="808080"/>
      <w:sz w:val="16"/>
      <w:szCs w:val="16"/>
    </w:rPr>
  </w:style>
  <w:style w:type="paragraph" w:customStyle="1" w:styleId="PageNumber1">
    <w:name w:val="Page Number1"/>
    <w:basedOn w:val="Footerbold"/>
    <w:rsid w:val="00250921"/>
    <w:pPr>
      <w:jc w:val="center"/>
    </w:pPr>
  </w:style>
  <w:style w:type="character" w:customStyle="1" w:styleId="Heading3Char">
    <w:name w:val="Heading 3 Char"/>
    <w:basedOn w:val="DefaultParagraphFont"/>
    <w:link w:val="Heading3"/>
    <w:uiPriority w:val="9"/>
    <w:rsid w:val="00060DEB"/>
    <w:rPr>
      <w:rFonts w:ascii="Calibri" w:eastAsia="Times New Roman" w:hAnsi="Calibri" w:cs="Times New Roman"/>
      <w:b/>
      <w:bCs/>
      <w:color w:val="002060"/>
      <w:sz w:val="36"/>
      <w:szCs w:val="32"/>
      <w:lang w:val="en-ZA" w:eastAsia="x-none"/>
    </w:rPr>
  </w:style>
  <w:style w:type="character" w:customStyle="1" w:styleId="Heading5Char">
    <w:name w:val="Heading 5 Char"/>
    <w:basedOn w:val="DefaultParagraphFont"/>
    <w:link w:val="Heading5"/>
    <w:uiPriority w:val="9"/>
    <w:rsid w:val="00060DEB"/>
    <w:rPr>
      <w:rFonts w:ascii="Calibri" w:eastAsia="Times New Roman" w:hAnsi="Calibri" w:cs="Times New Roman"/>
      <w:b/>
      <w:bCs/>
      <w:sz w:val="28"/>
      <w:szCs w:val="24"/>
      <w:lang w:val="en-ZA" w:eastAsia="x-none"/>
    </w:rPr>
  </w:style>
  <w:style w:type="character" w:customStyle="1" w:styleId="Heading6Char">
    <w:name w:val="Heading 6 Char"/>
    <w:basedOn w:val="DefaultParagraphFont"/>
    <w:link w:val="Heading6"/>
    <w:uiPriority w:val="9"/>
    <w:rsid w:val="00060DEB"/>
    <w:rPr>
      <w:rFonts w:ascii="Calibri" w:eastAsia="Times New Roman" w:hAnsi="Calibri" w:cs="Times New Roman"/>
      <w:b/>
      <w:bCs/>
      <w:sz w:val="24"/>
      <w:szCs w:val="24"/>
      <w:lang w:val="x-none" w:eastAsia="x-none"/>
    </w:rPr>
  </w:style>
  <w:style w:type="paragraph" w:customStyle="1" w:styleId="Textbox">
    <w:name w:val="Textbox"/>
    <w:basedOn w:val="Normal"/>
    <w:link w:val="TextboxChar"/>
    <w:qFormat/>
    <w:rsid w:val="00060DEB"/>
    <w:pPr>
      <w:pBdr>
        <w:top w:val="single" w:sz="4" w:space="6" w:color="auto"/>
        <w:left w:val="single" w:sz="4" w:space="6" w:color="auto"/>
        <w:bottom w:val="single" w:sz="4" w:space="6" w:color="auto"/>
        <w:right w:val="single" w:sz="4" w:space="6" w:color="auto"/>
      </w:pBdr>
      <w:shd w:val="clear" w:color="auto" w:fill="D9D9D9"/>
    </w:pPr>
    <w:rPr>
      <w:rFonts w:ascii="Calibri" w:eastAsia="Cambria" w:hAnsi="Calibri" w:cs="Times New Roman"/>
      <w:b/>
      <w:noProof/>
      <w:szCs w:val="24"/>
    </w:rPr>
  </w:style>
  <w:style w:type="paragraph" w:styleId="TOC1">
    <w:name w:val="toc 1"/>
    <w:basedOn w:val="Normal"/>
    <w:next w:val="Normal"/>
    <w:autoRedefine/>
    <w:uiPriority w:val="39"/>
    <w:unhideWhenUsed/>
    <w:rsid w:val="00EA1EF1"/>
    <w:pPr>
      <w:spacing w:before="120" w:after="0"/>
    </w:pPr>
    <w:rPr>
      <w:b/>
    </w:rPr>
  </w:style>
  <w:style w:type="paragraph" w:styleId="TOC2">
    <w:name w:val="toc 2"/>
    <w:basedOn w:val="Normal"/>
    <w:next w:val="Normal"/>
    <w:autoRedefine/>
    <w:uiPriority w:val="39"/>
    <w:unhideWhenUsed/>
    <w:rsid w:val="00EA1EF1"/>
    <w:pPr>
      <w:spacing w:after="0"/>
      <w:ind w:left="216"/>
    </w:pPr>
  </w:style>
  <w:style w:type="character" w:customStyle="1" w:styleId="TextboxChar">
    <w:name w:val="Textbox Char"/>
    <w:basedOn w:val="DefaultParagraphFont"/>
    <w:link w:val="Textbox"/>
    <w:rsid w:val="00060DEB"/>
    <w:rPr>
      <w:rFonts w:ascii="Calibri" w:eastAsia="Cambria" w:hAnsi="Calibri" w:cs="Times New Roman"/>
      <w:b/>
      <w:noProof/>
      <w:szCs w:val="24"/>
      <w:shd w:val="clear" w:color="auto" w:fill="D9D9D9"/>
      <w:lang w:val="en-GB"/>
    </w:rPr>
  </w:style>
  <w:style w:type="paragraph" w:customStyle="1" w:styleId="Bulletlist">
    <w:name w:val="Bullet list"/>
    <w:basedOn w:val="ListParagraph"/>
    <w:link w:val="BulletlistChar"/>
    <w:qFormat/>
    <w:rsid w:val="00BC2C03"/>
    <w:pPr>
      <w:numPr>
        <w:numId w:val="1"/>
      </w:numPr>
      <w:contextualSpacing w:val="0"/>
    </w:pPr>
    <w:rPr>
      <w:lang w:val="en-ZA" w:eastAsia="x-none"/>
    </w:rPr>
  </w:style>
  <w:style w:type="character" w:customStyle="1" w:styleId="BulletlistChar">
    <w:name w:val="Bullet list Char"/>
    <w:basedOn w:val="DefaultParagraphFont"/>
    <w:link w:val="Bulletlist"/>
    <w:rsid w:val="00BC2C03"/>
    <w:rPr>
      <w:lang w:val="en-ZA" w:eastAsia="x-none"/>
    </w:rPr>
  </w:style>
  <w:style w:type="paragraph" w:styleId="ListParagraph">
    <w:name w:val="List Paragraph"/>
    <w:basedOn w:val="Normal"/>
    <w:uiPriority w:val="34"/>
    <w:rsid w:val="00EA1EF1"/>
    <w:pPr>
      <w:ind w:left="720"/>
      <w:contextualSpacing/>
    </w:pPr>
  </w:style>
  <w:style w:type="paragraph" w:styleId="BalloonText">
    <w:name w:val="Balloon Text"/>
    <w:basedOn w:val="Normal"/>
    <w:link w:val="BalloonTextChar"/>
    <w:uiPriority w:val="99"/>
    <w:semiHidden/>
    <w:unhideWhenUsed/>
    <w:rsid w:val="00180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9BB"/>
    <w:rPr>
      <w:rFonts w:ascii="Segoe UI" w:hAnsi="Segoe UI" w:cs="Segoe UI"/>
      <w:sz w:val="18"/>
      <w:szCs w:val="18"/>
      <w:lang w:val="en-GB"/>
    </w:rPr>
  </w:style>
  <w:style w:type="paragraph" w:customStyle="1" w:styleId="Textbox0">
    <w:name w:val="Text box"/>
    <w:basedOn w:val="Normal"/>
    <w:rsid w:val="00AA0535"/>
    <w:pPr>
      <w:pBdr>
        <w:top w:val="single" w:sz="4" w:space="1" w:color="000000"/>
        <w:left w:val="single" w:sz="4" w:space="4" w:color="000000"/>
        <w:bottom w:val="single" w:sz="4" w:space="1" w:color="000000"/>
        <w:right w:val="single" w:sz="4" w:space="4" w:color="000000"/>
      </w:pBdr>
      <w:shd w:val="clear" w:color="auto" w:fill="D9D9D9"/>
      <w:suppressAutoHyphens/>
      <w:spacing w:after="0"/>
    </w:pPr>
    <w:rPr>
      <w:rFonts w:ascii="Calibri" w:eastAsia="Cambria" w:hAnsi="Calibri" w:cs="Calibri"/>
      <w:szCs w:val="24"/>
      <w:lang w:val="en-US" w:eastAsia="zh-CN"/>
    </w:rPr>
  </w:style>
  <w:style w:type="paragraph" w:customStyle="1" w:styleId="Bulletpoint">
    <w:name w:val="Bullet point"/>
    <w:basedOn w:val="Normal"/>
    <w:rsid w:val="00E849E3"/>
    <w:pPr>
      <w:tabs>
        <w:tab w:val="num" w:pos="360"/>
        <w:tab w:val="left" w:pos="851"/>
      </w:tabs>
      <w:suppressAutoHyphens/>
      <w:ind w:left="851" w:hanging="494"/>
    </w:pPr>
    <w:rPr>
      <w:rFonts w:ascii="Calibri" w:eastAsia="Cambria" w:hAnsi="Calibri" w:cs="Calibri"/>
      <w:szCs w:val="24"/>
      <w:lang w:val="en-US" w:eastAsia="zh-CN"/>
    </w:rPr>
  </w:style>
  <w:style w:type="character" w:styleId="CommentReference">
    <w:name w:val="annotation reference"/>
    <w:basedOn w:val="DefaultParagraphFont"/>
    <w:uiPriority w:val="99"/>
    <w:semiHidden/>
    <w:unhideWhenUsed/>
    <w:rsid w:val="00FD41D5"/>
    <w:rPr>
      <w:sz w:val="16"/>
      <w:szCs w:val="16"/>
    </w:rPr>
  </w:style>
  <w:style w:type="paragraph" w:styleId="CommentText">
    <w:name w:val="annotation text"/>
    <w:basedOn w:val="Normal"/>
    <w:link w:val="CommentTextChar"/>
    <w:uiPriority w:val="99"/>
    <w:semiHidden/>
    <w:unhideWhenUsed/>
    <w:rsid w:val="00FD41D5"/>
    <w:rPr>
      <w:sz w:val="20"/>
      <w:szCs w:val="20"/>
    </w:rPr>
  </w:style>
  <w:style w:type="character" w:customStyle="1" w:styleId="CommentTextChar">
    <w:name w:val="Comment Text Char"/>
    <w:basedOn w:val="DefaultParagraphFont"/>
    <w:link w:val="CommentText"/>
    <w:uiPriority w:val="99"/>
    <w:semiHidden/>
    <w:rsid w:val="00FD41D5"/>
    <w:rPr>
      <w:sz w:val="20"/>
      <w:szCs w:val="20"/>
      <w:lang w:val="en-GB"/>
    </w:rPr>
  </w:style>
  <w:style w:type="paragraph" w:styleId="CommentSubject">
    <w:name w:val="annotation subject"/>
    <w:basedOn w:val="CommentText"/>
    <w:next w:val="CommentText"/>
    <w:link w:val="CommentSubjectChar"/>
    <w:uiPriority w:val="99"/>
    <w:semiHidden/>
    <w:unhideWhenUsed/>
    <w:rsid w:val="00FD41D5"/>
    <w:rPr>
      <w:b/>
      <w:bCs/>
    </w:rPr>
  </w:style>
  <w:style w:type="character" w:customStyle="1" w:styleId="CommentSubjectChar">
    <w:name w:val="Comment Subject Char"/>
    <w:basedOn w:val="CommentTextChar"/>
    <w:link w:val="CommentSubject"/>
    <w:uiPriority w:val="99"/>
    <w:semiHidden/>
    <w:rsid w:val="00FD41D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2886">
      <w:bodyDiv w:val="1"/>
      <w:marLeft w:val="0"/>
      <w:marRight w:val="0"/>
      <w:marTop w:val="0"/>
      <w:marBottom w:val="0"/>
      <w:divBdr>
        <w:top w:val="none" w:sz="0" w:space="0" w:color="auto"/>
        <w:left w:val="none" w:sz="0" w:space="0" w:color="auto"/>
        <w:bottom w:val="none" w:sz="0" w:space="0" w:color="auto"/>
        <w:right w:val="none" w:sz="0" w:space="0" w:color="auto"/>
      </w:divBdr>
    </w:div>
    <w:div w:id="266155305">
      <w:bodyDiv w:val="1"/>
      <w:marLeft w:val="0"/>
      <w:marRight w:val="0"/>
      <w:marTop w:val="0"/>
      <w:marBottom w:val="0"/>
      <w:divBdr>
        <w:top w:val="none" w:sz="0" w:space="0" w:color="auto"/>
        <w:left w:val="none" w:sz="0" w:space="0" w:color="auto"/>
        <w:bottom w:val="none" w:sz="0" w:space="0" w:color="auto"/>
        <w:right w:val="none" w:sz="0" w:space="0" w:color="auto"/>
      </w:divBdr>
    </w:div>
    <w:div w:id="337773747">
      <w:bodyDiv w:val="1"/>
      <w:marLeft w:val="0"/>
      <w:marRight w:val="0"/>
      <w:marTop w:val="0"/>
      <w:marBottom w:val="0"/>
      <w:divBdr>
        <w:top w:val="none" w:sz="0" w:space="0" w:color="auto"/>
        <w:left w:val="none" w:sz="0" w:space="0" w:color="auto"/>
        <w:bottom w:val="none" w:sz="0" w:space="0" w:color="auto"/>
        <w:right w:val="none" w:sz="0" w:space="0" w:color="auto"/>
      </w:divBdr>
    </w:div>
    <w:div w:id="469327616">
      <w:bodyDiv w:val="1"/>
      <w:marLeft w:val="0"/>
      <w:marRight w:val="0"/>
      <w:marTop w:val="0"/>
      <w:marBottom w:val="0"/>
      <w:divBdr>
        <w:top w:val="none" w:sz="0" w:space="0" w:color="auto"/>
        <w:left w:val="none" w:sz="0" w:space="0" w:color="auto"/>
        <w:bottom w:val="none" w:sz="0" w:space="0" w:color="auto"/>
        <w:right w:val="none" w:sz="0" w:space="0" w:color="auto"/>
      </w:divBdr>
    </w:div>
    <w:div w:id="522743540">
      <w:bodyDiv w:val="1"/>
      <w:marLeft w:val="0"/>
      <w:marRight w:val="0"/>
      <w:marTop w:val="0"/>
      <w:marBottom w:val="0"/>
      <w:divBdr>
        <w:top w:val="none" w:sz="0" w:space="0" w:color="auto"/>
        <w:left w:val="none" w:sz="0" w:space="0" w:color="auto"/>
        <w:bottom w:val="none" w:sz="0" w:space="0" w:color="auto"/>
        <w:right w:val="none" w:sz="0" w:space="0" w:color="auto"/>
      </w:divBdr>
    </w:div>
    <w:div w:id="553546605">
      <w:bodyDiv w:val="1"/>
      <w:marLeft w:val="0"/>
      <w:marRight w:val="0"/>
      <w:marTop w:val="0"/>
      <w:marBottom w:val="0"/>
      <w:divBdr>
        <w:top w:val="none" w:sz="0" w:space="0" w:color="auto"/>
        <w:left w:val="none" w:sz="0" w:space="0" w:color="auto"/>
        <w:bottom w:val="none" w:sz="0" w:space="0" w:color="auto"/>
        <w:right w:val="none" w:sz="0" w:space="0" w:color="auto"/>
      </w:divBdr>
    </w:div>
    <w:div w:id="579680529">
      <w:bodyDiv w:val="1"/>
      <w:marLeft w:val="0"/>
      <w:marRight w:val="0"/>
      <w:marTop w:val="0"/>
      <w:marBottom w:val="0"/>
      <w:divBdr>
        <w:top w:val="none" w:sz="0" w:space="0" w:color="auto"/>
        <w:left w:val="none" w:sz="0" w:space="0" w:color="auto"/>
        <w:bottom w:val="none" w:sz="0" w:space="0" w:color="auto"/>
        <w:right w:val="none" w:sz="0" w:space="0" w:color="auto"/>
      </w:divBdr>
    </w:div>
    <w:div w:id="683284596">
      <w:bodyDiv w:val="1"/>
      <w:marLeft w:val="0"/>
      <w:marRight w:val="0"/>
      <w:marTop w:val="0"/>
      <w:marBottom w:val="0"/>
      <w:divBdr>
        <w:top w:val="none" w:sz="0" w:space="0" w:color="auto"/>
        <w:left w:val="none" w:sz="0" w:space="0" w:color="auto"/>
        <w:bottom w:val="none" w:sz="0" w:space="0" w:color="auto"/>
        <w:right w:val="none" w:sz="0" w:space="0" w:color="auto"/>
      </w:divBdr>
    </w:div>
    <w:div w:id="689766716">
      <w:bodyDiv w:val="1"/>
      <w:marLeft w:val="0"/>
      <w:marRight w:val="0"/>
      <w:marTop w:val="0"/>
      <w:marBottom w:val="0"/>
      <w:divBdr>
        <w:top w:val="none" w:sz="0" w:space="0" w:color="auto"/>
        <w:left w:val="none" w:sz="0" w:space="0" w:color="auto"/>
        <w:bottom w:val="none" w:sz="0" w:space="0" w:color="auto"/>
        <w:right w:val="none" w:sz="0" w:space="0" w:color="auto"/>
      </w:divBdr>
    </w:div>
    <w:div w:id="706684091">
      <w:bodyDiv w:val="1"/>
      <w:marLeft w:val="0"/>
      <w:marRight w:val="0"/>
      <w:marTop w:val="0"/>
      <w:marBottom w:val="0"/>
      <w:divBdr>
        <w:top w:val="none" w:sz="0" w:space="0" w:color="auto"/>
        <w:left w:val="none" w:sz="0" w:space="0" w:color="auto"/>
        <w:bottom w:val="none" w:sz="0" w:space="0" w:color="auto"/>
        <w:right w:val="none" w:sz="0" w:space="0" w:color="auto"/>
      </w:divBdr>
    </w:div>
    <w:div w:id="739522538">
      <w:bodyDiv w:val="1"/>
      <w:marLeft w:val="0"/>
      <w:marRight w:val="0"/>
      <w:marTop w:val="0"/>
      <w:marBottom w:val="0"/>
      <w:divBdr>
        <w:top w:val="none" w:sz="0" w:space="0" w:color="auto"/>
        <w:left w:val="none" w:sz="0" w:space="0" w:color="auto"/>
        <w:bottom w:val="none" w:sz="0" w:space="0" w:color="auto"/>
        <w:right w:val="none" w:sz="0" w:space="0" w:color="auto"/>
      </w:divBdr>
    </w:div>
    <w:div w:id="809711892">
      <w:bodyDiv w:val="1"/>
      <w:marLeft w:val="0"/>
      <w:marRight w:val="0"/>
      <w:marTop w:val="0"/>
      <w:marBottom w:val="0"/>
      <w:divBdr>
        <w:top w:val="none" w:sz="0" w:space="0" w:color="auto"/>
        <w:left w:val="none" w:sz="0" w:space="0" w:color="auto"/>
        <w:bottom w:val="none" w:sz="0" w:space="0" w:color="auto"/>
        <w:right w:val="none" w:sz="0" w:space="0" w:color="auto"/>
      </w:divBdr>
    </w:div>
    <w:div w:id="1053623795">
      <w:bodyDiv w:val="1"/>
      <w:marLeft w:val="0"/>
      <w:marRight w:val="0"/>
      <w:marTop w:val="0"/>
      <w:marBottom w:val="0"/>
      <w:divBdr>
        <w:top w:val="none" w:sz="0" w:space="0" w:color="auto"/>
        <w:left w:val="none" w:sz="0" w:space="0" w:color="auto"/>
        <w:bottom w:val="none" w:sz="0" w:space="0" w:color="auto"/>
        <w:right w:val="none" w:sz="0" w:space="0" w:color="auto"/>
      </w:divBdr>
    </w:div>
    <w:div w:id="1424841706">
      <w:bodyDiv w:val="1"/>
      <w:marLeft w:val="0"/>
      <w:marRight w:val="0"/>
      <w:marTop w:val="0"/>
      <w:marBottom w:val="0"/>
      <w:divBdr>
        <w:top w:val="none" w:sz="0" w:space="0" w:color="auto"/>
        <w:left w:val="none" w:sz="0" w:space="0" w:color="auto"/>
        <w:bottom w:val="none" w:sz="0" w:space="0" w:color="auto"/>
        <w:right w:val="none" w:sz="0" w:space="0" w:color="auto"/>
      </w:divBdr>
    </w:div>
    <w:div w:id="1500777164">
      <w:bodyDiv w:val="1"/>
      <w:marLeft w:val="0"/>
      <w:marRight w:val="0"/>
      <w:marTop w:val="0"/>
      <w:marBottom w:val="0"/>
      <w:divBdr>
        <w:top w:val="none" w:sz="0" w:space="0" w:color="auto"/>
        <w:left w:val="none" w:sz="0" w:space="0" w:color="auto"/>
        <w:bottom w:val="none" w:sz="0" w:space="0" w:color="auto"/>
        <w:right w:val="none" w:sz="0" w:space="0" w:color="auto"/>
      </w:divBdr>
    </w:div>
    <w:div w:id="1512182379">
      <w:bodyDiv w:val="1"/>
      <w:marLeft w:val="0"/>
      <w:marRight w:val="0"/>
      <w:marTop w:val="0"/>
      <w:marBottom w:val="0"/>
      <w:divBdr>
        <w:top w:val="none" w:sz="0" w:space="0" w:color="auto"/>
        <w:left w:val="none" w:sz="0" w:space="0" w:color="auto"/>
        <w:bottom w:val="none" w:sz="0" w:space="0" w:color="auto"/>
        <w:right w:val="none" w:sz="0" w:space="0" w:color="auto"/>
      </w:divBdr>
    </w:div>
    <w:div w:id="1651910481">
      <w:bodyDiv w:val="1"/>
      <w:marLeft w:val="0"/>
      <w:marRight w:val="0"/>
      <w:marTop w:val="0"/>
      <w:marBottom w:val="0"/>
      <w:divBdr>
        <w:top w:val="none" w:sz="0" w:space="0" w:color="auto"/>
        <w:left w:val="none" w:sz="0" w:space="0" w:color="auto"/>
        <w:bottom w:val="none" w:sz="0" w:space="0" w:color="auto"/>
        <w:right w:val="none" w:sz="0" w:space="0" w:color="auto"/>
      </w:divBdr>
    </w:div>
    <w:div w:id="1888452180">
      <w:bodyDiv w:val="1"/>
      <w:marLeft w:val="0"/>
      <w:marRight w:val="0"/>
      <w:marTop w:val="0"/>
      <w:marBottom w:val="0"/>
      <w:divBdr>
        <w:top w:val="none" w:sz="0" w:space="0" w:color="auto"/>
        <w:left w:val="none" w:sz="0" w:space="0" w:color="auto"/>
        <w:bottom w:val="none" w:sz="0" w:space="0" w:color="auto"/>
        <w:right w:val="none" w:sz="0" w:space="0" w:color="auto"/>
      </w:divBdr>
    </w:div>
    <w:div w:id="1989822422">
      <w:bodyDiv w:val="1"/>
      <w:marLeft w:val="0"/>
      <w:marRight w:val="0"/>
      <w:marTop w:val="0"/>
      <w:marBottom w:val="0"/>
      <w:divBdr>
        <w:top w:val="none" w:sz="0" w:space="0" w:color="auto"/>
        <w:left w:val="none" w:sz="0" w:space="0" w:color="auto"/>
        <w:bottom w:val="none" w:sz="0" w:space="0" w:color="auto"/>
        <w:right w:val="none" w:sz="0" w:space="0" w:color="auto"/>
      </w:divBdr>
    </w:div>
    <w:div w:id="1998419305">
      <w:bodyDiv w:val="1"/>
      <w:marLeft w:val="0"/>
      <w:marRight w:val="0"/>
      <w:marTop w:val="0"/>
      <w:marBottom w:val="0"/>
      <w:divBdr>
        <w:top w:val="none" w:sz="0" w:space="0" w:color="auto"/>
        <w:left w:val="none" w:sz="0" w:space="0" w:color="auto"/>
        <w:bottom w:val="none" w:sz="0" w:space="0" w:color="auto"/>
        <w:right w:val="none" w:sz="0" w:space="0" w:color="auto"/>
      </w:divBdr>
    </w:div>
    <w:div w:id="208522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ECE1B-8341-450F-85F0-D0BAEC09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GetSmarter</dc:creator>
  <cp:keywords/>
  <dc:description/>
  <cp:lastModifiedBy>Thandi Bosman</cp:lastModifiedBy>
  <cp:revision>2</cp:revision>
  <dcterms:created xsi:type="dcterms:W3CDTF">2020-02-24T05:46:00Z</dcterms:created>
  <dcterms:modified xsi:type="dcterms:W3CDTF">2020-02-24T05:46:00Z</dcterms:modified>
</cp:coreProperties>
</file>